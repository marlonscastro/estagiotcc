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Default="00351B3B">
      <w:pPr>
        <w:rPr>
          <w:rFonts w:ascii="Calibri" w:hAnsi="Calibri" w:cs="Calibri"/>
        </w:rPr>
      </w:pPr>
    </w:p>
    <w:p w:rsidR="00351B3B" w:rsidRPr="00FA693A" w:rsidRDefault="00351B3B">
      <w:pPr>
        <w:rPr>
          <w:rFonts w:cs="Times New Roman"/>
          <w:sz w:val="28"/>
          <w:szCs w:val="28"/>
        </w:rPr>
      </w:pPr>
    </w:p>
    <w:p w:rsidR="00351B3B" w:rsidRPr="00FA693A" w:rsidRDefault="000B1066">
      <w:pPr>
        <w:jc w:val="center"/>
        <w:rPr>
          <w:rFonts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PROJETO DE REDES NEURAIS (APLICAÇÃO DO MLP UTILIZANDO WEKA)</w:t>
      </w:r>
    </w:p>
    <w:p w:rsidR="00351B3B" w:rsidRDefault="00351B3B" w:rsidP="000B1066">
      <w:pPr>
        <w:jc w:val="left"/>
        <w:rPr>
          <w:rFonts w:ascii="Calibri" w:hAnsi="Calibri" w:cs="Calibri"/>
          <w:sz w:val="28"/>
          <w:szCs w:val="28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0B1066" w:rsidRDefault="000B1066" w:rsidP="000B1066">
      <w:pPr>
        <w:jc w:val="left"/>
        <w:rPr>
          <w:rFonts w:cs="Times New Roman"/>
        </w:rPr>
      </w:pPr>
    </w:p>
    <w:p w:rsidR="00351B3B" w:rsidRDefault="00502B21" w:rsidP="000B1066">
      <w:pPr>
        <w:jc w:val="left"/>
      </w:pPr>
      <w:r>
        <w:rPr>
          <w:rFonts w:cs="Times New Roman"/>
        </w:rPr>
        <w:t xml:space="preserve">Aluno: </w:t>
      </w:r>
      <w:r w:rsidR="00351B3B">
        <w:rPr>
          <w:rFonts w:cs="Times New Roman"/>
        </w:rPr>
        <w:t>MARLON DE LIMA CASTRO</w:t>
      </w:r>
    </w:p>
    <w:p w:rsidR="00351B3B" w:rsidRDefault="00E91DEB" w:rsidP="000B1066">
      <w:pPr>
        <w:jc w:val="left"/>
        <w:rPr>
          <w:rFonts w:cs="Times New Roman"/>
        </w:rPr>
      </w:pPr>
      <w:proofErr w:type="gramStart"/>
      <w:r>
        <w:rPr>
          <w:rFonts w:cs="Times New Roman"/>
        </w:rPr>
        <w:t>PROF.</w:t>
      </w:r>
      <w:proofErr w:type="gramEnd"/>
      <w:r>
        <w:rPr>
          <w:rFonts w:cs="Times New Roman"/>
        </w:rPr>
        <w:t xml:space="preserve"> </w:t>
      </w:r>
      <w:r w:rsidR="000B1066">
        <w:rPr>
          <w:rFonts w:cs="Times New Roman"/>
        </w:rPr>
        <w:t xml:space="preserve">: </w:t>
      </w:r>
      <w:proofErr w:type="spellStart"/>
      <w:r w:rsidR="000B1066">
        <w:rPr>
          <w:rFonts w:cs="Times New Roman"/>
        </w:rPr>
        <w:t>Meuser</w:t>
      </w:r>
      <w:proofErr w:type="spellEnd"/>
      <w:r w:rsidR="000B1066">
        <w:rPr>
          <w:rFonts w:cs="Times New Roman"/>
        </w:rPr>
        <w:t xml:space="preserve"> Valença</w:t>
      </w: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</w:p>
    <w:p w:rsidR="00351B3B" w:rsidRDefault="00351B3B" w:rsidP="000B1066">
      <w:pPr>
        <w:jc w:val="left"/>
      </w:pPr>
      <w:r>
        <w:rPr>
          <w:rFonts w:cs="Times New Roman"/>
        </w:rPr>
        <w:t>Recife, 2</w:t>
      </w:r>
      <w:r w:rsidR="000B1066">
        <w:rPr>
          <w:rFonts w:cs="Times New Roman"/>
        </w:rPr>
        <w:t>5</w:t>
      </w:r>
      <w:r>
        <w:rPr>
          <w:rFonts w:cs="Times New Roman"/>
        </w:rPr>
        <w:t xml:space="preserve"> de </w:t>
      </w:r>
      <w:r w:rsidR="000B1066">
        <w:rPr>
          <w:rFonts w:cs="Times New Roman"/>
        </w:rPr>
        <w:t xml:space="preserve">junho </w:t>
      </w:r>
      <w:r>
        <w:rPr>
          <w:rFonts w:cs="Times New Roman"/>
        </w:rPr>
        <w:t>de 2019.</w:t>
      </w:r>
    </w:p>
    <w:p w:rsidR="00351B3B" w:rsidRDefault="00351B3B">
      <w:pPr>
        <w:pStyle w:val="Ttulo1"/>
        <w:pageBreakBefore/>
        <w:jc w:val="center"/>
      </w:pPr>
      <w:bookmarkStart w:id="0" w:name="_Toc9765846"/>
      <w:bookmarkStart w:id="1" w:name="_Toc12201328"/>
      <w:r>
        <w:lastRenderedPageBreak/>
        <w:t>LISTA DE FIGURAS</w:t>
      </w:r>
      <w:bookmarkEnd w:id="0"/>
      <w:bookmarkEnd w:id="1"/>
    </w:p>
    <w:p w:rsidR="00351B3B" w:rsidRDefault="00351B3B" w:rsidP="00D03AE6">
      <w:pPr>
        <w:ind w:firstLine="0"/>
      </w:pPr>
    </w:p>
    <w:p w:rsidR="00351B3B" w:rsidRDefault="00351B3B"/>
    <w:p w:rsidR="00351B3B" w:rsidRDefault="00351B3B" w:rsidP="00D03AE6">
      <w:pPr>
        <w:ind w:firstLine="0"/>
      </w:pPr>
    </w:p>
    <w:p w:rsidR="00E6714D" w:rsidRDefault="00D15EDE" w:rsidP="00E6714D">
      <w:pPr>
        <w:pStyle w:val="Ttulo1"/>
        <w:jc w:val="center"/>
      </w:pPr>
      <w:bookmarkStart w:id="2" w:name="_Toc9765848"/>
      <w:r>
        <w:br w:type="page"/>
      </w:r>
      <w:bookmarkStart w:id="3" w:name="_Toc12201329"/>
      <w:bookmarkEnd w:id="2"/>
      <w:r w:rsidR="00E6714D">
        <w:lastRenderedPageBreak/>
        <w:t>SUMÁRIO</w:t>
      </w:r>
      <w:bookmarkEnd w:id="3"/>
    </w:p>
    <w:p w:rsidR="003C6DAD" w:rsidRDefault="00E6714D">
      <w:pPr>
        <w:pStyle w:val="Sumrio1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01328" w:history="1">
        <w:r w:rsidR="003C6DAD" w:rsidRPr="00294CD0">
          <w:rPr>
            <w:rStyle w:val="Hyperlink"/>
            <w:noProof/>
          </w:rPr>
          <w:t>LISTA DE FIGURAS</w:t>
        </w:r>
        <w:r w:rsidR="003C6DAD">
          <w:rPr>
            <w:noProof/>
            <w:webHidden/>
          </w:rPr>
          <w:tab/>
        </w:r>
        <w:r w:rsidR="003C6DAD">
          <w:rPr>
            <w:noProof/>
            <w:webHidden/>
          </w:rPr>
          <w:fldChar w:fldCharType="begin"/>
        </w:r>
        <w:r w:rsidR="003C6DAD">
          <w:rPr>
            <w:noProof/>
            <w:webHidden/>
          </w:rPr>
          <w:instrText xml:space="preserve"> PAGEREF _Toc12201328 \h </w:instrText>
        </w:r>
        <w:r w:rsidR="003C6DAD">
          <w:rPr>
            <w:noProof/>
            <w:webHidden/>
          </w:rPr>
        </w:r>
        <w:r w:rsidR="003C6DAD">
          <w:rPr>
            <w:noProof/>
            <w:webHidden/>
          </w:rPr>
          <w:fldChar w:fldCharType="separate"/>
        </w:r>
        <w:r w:rsidR="003C6DAD">
          <w:rPr>
            <w:noProof/>
            <w:webHidden/>
          </w:rPr>
          <w:t>2</w:t>
        </w:r>
        <w:r w:rsidR="003C6DAD"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1"/>
        <w:tabs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29" w:history="1">
        <w:r w:rsidRPr="00294CD0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30" w:history="1">
        <w:r w:rsidRPr="00294CD0">
          <w:rPr>
            <w:rStyle w:val="Hyperlink"/>
            <w:noProof/>
            <w:w w:val="99"/>
            <w:lang w:val="pt-PT" w:bidi="pt-PT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31" w:history="1">
        <w:r w:rsidRPr="00294CD0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OBJETIVOS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32" w:history="1">
        <w:r w:rsidRPr="00294CD0">
          <w:rPr>
            <w:rStyle w:val="Hyperlink"/>
            <w:noProof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33" w:history="1">
        <w:r w:rsidRPr="00294CD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SOFWARES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34" w:history="1">
        <w:r w:rsidRPr="00294CD0">
          <w:rPr>
            <w:rStyle w:val="Hyperlink"/>
            <w:noProof/>
            <w:lang w:val="en-US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DESCRIÇÃO DOS SOFTWARES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3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2201335" w:history="1">
        <w:r w:rsidRPr="00294CD0">
          <w:rPr>
            <w:rStyle w:val="Hyperlink"/>
            <w:noProof/>
            <w:lang w:val="en-US"/>
          </w:rPr>
          <w:t>2.1.1.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94CD0">
          <w:rPr>
            <w:rStyle w:val="Hyperlink"/>
            <w:noProof/>
          </w:rPr>
          <w:t>WEKA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3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12201336" w:history="1">
        <w:r w:rsidRPr="00294CD0">
          <w:rPr>
            <w:rStyle w:val="Hyperlink"/>
            <w:noProof/>
            <w:lang w:val="en-US"/>
          </w:rPr>
          <w:t>2.1.2.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294CD0">
          <w:rPr>
            <w:rStyle w:val="Hyperlink"/>
            <w:noProof/>
          </w:rPr>
          <w:t>MICROSOFT OFFICE 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37" w:history="1">
        <w:r w:rsidRPr="00294CD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PROCEDIMENTOS REALIZADOS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38" w:history="1">
        <w:r w:rsidRPr="00294CD0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NORMALIZAÇÃO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39" w:history="1">
        <w:r w:rsidRPr="00294CD0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QUALIDADE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40" w:history="1">
        <w:r w:rsidRPr="00294CD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6DAD" w:rsidRDefault="003C6DAD">
      <w:pPr>
        <w:pStyle w:val="Sumrio1"/>
        <w:tabs>
          <w:tab w:val="left" w:pos="1320"/>
          <w:tab w:val="right" w:leader="dot" w:pos="945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201341" w:history="1">
        <w:r w:rsidRPr="00294CD0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294CD0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714D" w:rsidRDefault="00E6714D">
      <w:r>
        <w:rPr>
          <w:b/>
          <w:bCs/>
        </w:rPr>
        <w:fldChar w:fldCharType="end"/>
      </w:r>
    </w:p>
    <w:p w:rsidR="00351B3B" w:rsidRDefault="00351B3B">
      <w:pPr>
        <w:rPr>
          <w:b/>
          <w:bCs/>
        </w:rPr>
      </w:pPr>
      <w:bookmarkStart w:id="4" w:name="_GoBack"/>
      <w:bookmarkEnd w:id="4"/>
    </w:p>
    <w:p w:rsidR="00351B3B" w:rsidRDefault="00351B3B">
      <w:pPr>
        <w:pStyle w:val="Ttulo1"/>
        <w:pageBreakBefore/>
        <w:numPr>
          <w:ilvl w:val="0"/>
          <w:numId w:val="6"/>
        </w:numPr>
      </w:pPr>
      <w:bookmarkStart w:id="5" w:name="_Toc9765849"/>
      <w:bookmarkStart w:id="6" w:name="_Toc12201330"/>
      <w:r>
        <w:lastRenderedPageBreak/>
        <w:t>INTRODUÇÃO</w:t>
      </w:r>
      <w:bookmarkEnd w:id="5"/>
      <w:bookmarkEnd w:id="6"/>
    </w:p>
    <w:p w:rsidR="00035829" w:rsidRDefault="00035829" w:rsidP="00035829">
      <w:proofErr w:type="spellStart"/>
      <w:r>
        <w:t>Perceptron</w:t>
      </w:r>
      <w:proofErr w:type="spellEnd"/>
      <w:r>
        <w:t xml:space="preserve"> Multicamadas (PMC ou MLP —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>) é uma rede neural com uma ou mais camadas ocultas com um número indeterminado de neurônios. A camada oculta possui esse nome porque não é possível prever a saída desejada nas camadas intermediárias.</w:t>
      </w:r>
    </w:p>
    <w:p w:rsidR="00035829" w:rsidRDefault="00035829" w:rsidP="00035829">
      <w:r>
        <w:t xml:space="preserve">Para treinar a rede MLP, o algoritmo comumente utilizado é o de </w:t>
      </w:r>
      <w:proofErr w:type="spellStart"/>
      <w:r>
        <w:t>retropropagação</w:t>
      </w:r>
      <w:proofErr w:type="spellEnd"/>
      <w:r>
        <w:t xml:space="preserve"> (</w:t>
      </w:r>
      <w:proofErr w:type="spellStart"/>
      <w:r>
        <w:t>Backpropagation</w:t>
      </w:r>
      <w:proofErr w:type="spellEnd"/>
      <w:proofErr w:type="gramStart"/>
      <w:r>
        <w:t>)</w:t>
      </w:r>
      <w:proofErr w:type="gramEnd"/>
    </w:p>
    <w:p w:rsidR="001D4A3B" w:rsidRDefault="001D4A3B" w:rsidP="00027690">
      <w:pPr>
        <w:ind w:firstLine="0"/>
      </w:pPr>
    </w:p>
    <w:p w:rsidR="00035829" w:rsidRDefault="00F5153B" w:rsidP="00027690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284470" cy="2924175"/>
            <wp:effectExtent l="0" t="0" r="0" b="0"/>
            <wp:docPr id="34" name="Imagem 34" descr="https://miro.medium.com/max/700/1*piYTTh83qsQJVUMOZKmN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700/1*piYTTh83qsQJVUMOZKmN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29" w:rsidRDefault="00035829" w:rsidP="00027690">
      <w:pPr>
        <w:ind w:firstLine="0"/>
      </w:pPr>
    </w:p>
    <w:p w:rsidR="00035829" w:rsidRPr="00035829" w:rsidRDefault="00035829" w:rsidP="00035829">
      <w:pPr>
        <w:rPr>
          <w:lang w:eastAsia="pt-BR"/>
        </w:rPr>
      </w:pPr>
      <w:r w:rsidRPr="00035829">
        <w:rPr>
          <w:lang w:eastAsia="pt-BR"/>
        </w:rPr>
        <w:t xml:space="preserve">Diferentemente do </w:t>
      </w:r>
      <w:proofErr w:type="spellStart"/>
      <w:r w:rsidRPr="00035829">
        <w:rPr>
          <w:lang w:eastAsia="pt-BR"/>
        </w:rPr>
        <w:t>Perceptron</w:t>
      </w:r>
      <w:proofErr w:type="spellEnd"/>
      <w:r w:rsidRPr="00035829">
        <w:rPr>
          <w:lang w:eastAsia="pt-BR"/>
        </w:rPr>
        <w:t xml:space="preserve"> e </w:t>
      </w:r>
      <w:proofErr w:type="spellStart"/>
      <w:r w:rsidRPr="00035829">
        <w:rPr>
          <w:lang w:eastAsia="pt-BR"/>
        </w:rPr>
        <w:t>Adaline</w:t>
      </w:r>
      <w:proofErr w:type="spellEnd"/>
      <w:r w:rsidRPr="00035829">
        <w:rPr>
          <w:lang w:eastAsia="pt-BR"/>
        </w:rPr>
        <w:t>, onde existe apenas um único neurônio de saída {y}, a MLP pode relacionar o conhecimento a vários neurônios de saída.</w:t>
      </w:r>
    </w:p>
    <w:p w:rsidR="00035829" w:rsidRPr="00035829" w:rsidRDefault="00035829" w:rsidP="00035829">
      <w:pPr>
        <w:rPr>
          <w:lang w:eastAsia="pt-BR"/>
        </w:rPr>
      </w:pPr>
      <w:r w:rsidRPr="00035829">
        <w:rPr>
          <w:lang w:eastAsia="pt-BR"/>
        </w:rPr>
        <w:t xml:space="preserve">O algoritmo de aprendizado da MLP é chamado </w:t>
      </w:r>
      <w:proofErr w:type="spellStart"/>
      <w:r w:rsidRPr="00035829">
        <w:rPr>
          <w:lang w:eastAsia="pt-BR"/>
        </w:rPr>
        <w:t>backpropagation</w:t>
      </w:r>
      <w:proofErr w:type="spellEnd"/>
      <w:r w:rsidRPr="00035829">
        <w:rPr>
          <w:lang w:eastAsia="pt-BR"/>
        </w:rPr>
        <w:t xml:space="preserve"> é composto de </w:t>
      </w:r>
      <w:proofErr w:type="gramStart"/>
      <w:r w:rsidRPr="00035829">
        <w:rPr>
          <w:lang w:eastAsia="pt-BR"/>
        </w:rPr>
        <w:t>4</w:t>
      </w:r>
      <w:proofErr w:type="gramEnd"/>
      <w:r w:rsidRPr="00035829">
        <w:rPr>
          <w:lang w:eastAsia="pt-BR"/>
        </w:rPr>
        <w:t xml:space="preserve"> passos:</w:t>
      </w:r>
    </w:p>
    <w:p w:rsidR="00035829" w:rsidRPr="00035829" w:rsidRDefault="00035829" w:rsidP="00035829">
      <w:pPr>
        <w:rPr>
          <w:lang w:eastAsia="pt-BR"/>
        </w:rPr>
      </w:pPr>
      <w:r w:rsidRPr="00035829">
        <w:rPr>
          <w:b/>
          <w:bCs/>
          <w:lang w:eastAsia="pt-BR"/>
        </w:rPr>
        <w:t>1º Passo: Inicialização</w:t>
      </w:r>
      <w:r w:rsidRPr="00035829">
        <w:rPr>
          <w:lang w:eastAsia="pt-BR"/>
        </w:rPr>
        <w:t> - Atribuir valores aleatórios para os pesos e limites - Escolha dos valores iniciais influencia o comportamento da rede - Na ausência de conhecimento prévio os pesos e limites devem ter valores iniciais aleatórios e pequenos uniformemente distribuídos</w:t>
      </w:r>
    </w:p>
    <w:p w:rsidR="00035829" w:rsidRPr="00035829" w:rsidRDefault="00035829" w:rsidP="00035829">
      <w:pPr>
        <w:rPr>
          <w:lang w:eastAsia="pt-BR"/>
        </w:rPr>
      </w:pPr>
      <w:r w:rsidRPr="00035829">
        <w:rPr>
          <w:b/>
          <w:bCs/>
          <w:lang w:eastAsia="pt-BR"/>
        </w:rPr>
        <w:t>2º Passo: Ativação </w:t>
      </w:r>
      <w:r w:rsidRPr="00035829">
        <w:rPr>
          <w:lang w:eastAsia="pt-BR"/>
        </w:rPr>
        <w:t>- Calcular os valores dos neurônios da camada oculta - Calcular os valores dos neurônios da camada de saída</w:t>
      </w:r>
    </w:p>
    <w:p w:rsidR="00035829" w:rsidRPr="00035829" w:rsidRDefault="00035829" w:rsidP="00035829">
      <w:pPr>
        <w:rPr>
          <w:lang w:eastAsia="pt-BR"/>
        </w:rPr>
      </w:pPr>
      <w:r w:rsidRPr="00035829">
        <w:rPr>
          <w:b/>
          <w:bCs/>
          <w:lang w:eastAsia="pt-BR"/>
        </w:rPr>
        <w:t>3º Passo: Treinar os Pesos </w:t>
      </w:r>
      <w:r w:rsidRPr="00035829">
        <w:rPr>
          <w:lang w:eastAsia="pt-BR"/>
        </w:rPr>
        <w:t>- Calcular os erros dos neurônios das camadas de saída e oculta - Calcular a correção dos pesos - Atualizar os pesos dos neurônios das camadas de saída e oculta</w:t>
      </w:r>
    </w:p>
    <w:p w:rsidR="00035829" w:rsidRPr="00035829" w:rsidRDefault="00035829" w:rsidP="00035829">
      <w:pPr>
        <w:rPr>
          <w:lang w:eastAsia="pt-BR"/>
        </w:rPr>
      </w:pPr>
      <w:r w:rsidRPr="00035829">
        <w:rPr>
          <w:b/>
          <w:bCs/>
          <w:lang w:eastAsia="pt-BR"/>
        </w:rPr>
        <w:lastRenderedPageBreak/>
        <w:t>4º Passo: Iteração </w:t>
      </w:r>
      <w:r w:rsidRPr="00035829">
        <w:rPr>
          <w:lang w:eastAsia="pt-BR"/>
        </w:rPr>
        <w:t xml:space="preserve">- Repetir o processo a partir do passo </w:t>
      </w:r>
      <w:proofErr w:type="gramStart"/>
      <w:r w:rsidRPr="00035829">
        <w:rPr>
          <w:lang w:eastAsia="pt-BR"/>
        </w:rPr>
        <w:t>2</w:t>
      </w:r>
      <w:proofErr w:type="gramEnd"/>
      <w:r w:rsidRPr="00035829">
        <w:rPr>
          <w:lang w:eastAsia="pt-BR"/>
        </w:rPr>
        <w:t xml:space="preserve"> até que satisfaça o critério de erro</w:t>
      </w:r>
    </w:p>
    <w:p w:rsidR="00035829" w:rsidRPr="001D4A3B" w:rsidRDefault="00035829" w:rsidP="00027690">
      <w:pPr>
        <w:ind w:firstLine="0"/>
      </w:pPr>
    </w:p>
    <w:p w:rsidR="00351B3B" w:rsidRDefault="00351B3B" w:rsidP="00512BE4">
      <w:pPr>
        <w:pStyle w:val="Ttulo2"/>
      </w:pPr>
      <w:r>
        <w:rPr>
          <w:rFonts w:cs="Times New Roman"/>
        </w:rPr>
        <w:t xml:space="preserve"> </w:t>
      </w:r>
      <w:bookmarkStart w:id="7" w:name="_Toc9765850"/>
      <w:r w:rsidR="009475E1">
        <w:rPr>
          <w:rFonts w:cs="Times New Roman"/>
        </w:rPr>
        <w:t xml:space="preserve"> </w:t>
      </w:r>
      <w:bookmarkStart w:id="8" w:name="_Toc12201331"/>
      <w:r>
        <w:t>OBJETIVOS GERAIS</w:t>
      </w:r>
      <w:bookmarkEnd w:id="7"/>
      <w:bookmarkEnd w:id="8"/>
    </w:p>
    <w:p w:rsidR="00F868BC" w:rsidRPr="000B1066" w:rsidRDefault="00035829" w:rsidP="00035829">
      <w:r>
        <w:t>O Propósito deste trabalho é apresenta</w:t>
      </w:r>
      <w:r w:rsidR="00AD7B43">
        <w:t>r</w:t>
      </w:r>
      <w:r>
        <w:t xml:space="preserve"> um exemplo de utilização de uma Rede Neural do tipo MLP utilizando o Software WEKA.</w:t>
      </w:r>
      <w:r w:rsidR="009A4CDC">
        <w:t xml:space="preserve"> As Explicações sobre o funcionamento da rede MLP e sobre o seu processo de aprendizado não serão escopo deste texto.</w:t>
      </w:r>
    </w:p>
    <w:p w:rsidR="00F868BC" w:rsidRDefault="00F868BC" w:rsidP="00F868BC">
      <w:pPr>
        <w:ind w:firstLine="0"/>
      </w:pPr>
    </w:p>
    <w:p w:rsidR="00351B3B" w:rsidRDefault="00B60F51" w:rsidP="00512BE4">
      <w:pPr>
        <w:pStyle w:val="Ttulo2"/>
      </w:pPr>
      <w:r>
        <w:t xml:space="preserve">  </w:t>
      </w:r>
      <w:bookmarkStart w:id="9" w:name="_Toc9765851"/>
      <w:bookmarkStart w:id="10" w:name="_Toc12201332"/>
      <w:r w:rsidR="00351B3B">
        <w:t>OBJETIVOS ESPECÍFICOS</w:t>
      </w:r>
      <w:bookmarkEnd w:id="9"/>
      <w:bookmarkEnd w:id="10"/>
    </w:p>
    <w:p w:rsidR="00351B3B" w:rsidRDefault="00351B3B"/>
    <w:p w:rsidR="002846B7" w:rsidRPr="000B1066" w:rsidRDefault="00035829" w:rsidP="00035829">
      <w:r>
        <w:t>Efetuar todos os passos necessários para Modelagem de uma Rede MLP, a exemplo, pode-se citar:</w:t>
      </w:r>
    </w:p>
    <w:p w:rsidR="00C773C0" w:rsidRDefault="00C773C0" w:rsidP="00035829">
      <w:pPr>
        <w:numPr>
          <w:ilvl w:val="0"/>
          <w:numId w:val="13"/>
        </w:numPr>
      </w:pPr>
      <w:r>
        <w:t>Download do software necessário.</w:t>
      </w:r>
    </w:p>
    <w:p w:rsidR="00E06355" w:rsidRPr="000B1066" w:rsidRDefault="00035829" w:rsidP="00035829">
      <w:pPr>
        <w:numPr>
          <w:ilvl w:val="0"/>
          <w:numId w:val="13"/>
        </w:numPr>
      </w:pPr>
      <w:r>
        <w:t>Obtenção dos dados a serem analisados</w:t>
      </w:r>
      <w:r w:rsidR="00C773C0">
        <w:t xml:space="preserve"> </w:t>
      </w:r>
      <w:r w:rsidRPr="009D3912">
        <w:rPr>
          <w:i/>
        </w:rPr>
        <w:t xml:space="preserve">(repassados pelo </w:t>
      </w:r>
      <w:proofErr w:type="spellStart"/>
      <w:r w:rsidRPr="009D3912">
        <w:rPr>
          <w:i/>
        </w:rPr>
        <w:t>Prof</w:t>
      </w:r>
      <w:proofErr w:type="spellEnd"/>
      <w:r w:rsidRPr="009D3912">
        <w:rPr>
          <w:i/>
        </w:rPr>
        <w:t xml:space="preserve"> </w:t>
      </w:r>
      <w:proofErr w:type="spellStart"/>
      <w:r w:rsidRPr="009D3912">
        <w:rPr>
          <w:i/>
        </w:rPr>
        <w:t>Meuser</w:t>
      </w:r>
      <w:proofErr w:type="spellEnd"/>
      <w:r w:rsidRPr="009D3912">
        <w:rPr>
          <w:i/>
        </w:rPr>
        <w:t>)</w:t>
      </w:r>
      <w:r>
        <w:t>;</w:t>
      </w:r>
    </w:p>
    <w:p w:rsidR="002846B7" w:rsidRPr="000B1066" w:rsidRDefault="00035829" w:rsidP="00035829">
      <w:pPr>
        <w:numPr>
          <w:ilvl w:val="0"/>
          <w:numId w:val="13"/>
        </w:numPr>
      </w:pPr>
      <w:r>
        <w:t>Normalizar os dados de entrada.</w:t>
      </w:r>
    </w:p>
    <w:p w:rsidR="002846B7" w:rsidRDefault="00035829" w:rsidP="00035829">
      <w:pPr>
        <w:numPr>
          <w:ilvl w:val="0"/>
          <w:numId w:val="13"/>
        </w:numPr>
      </w:pPr>
      <w:r>
        <w:t>Criar a rede utilizando o WEKA.</w:t>
      </w:r>
    </w:p>
    <w:p w:rsidR="00035829" w:rsidRDefault="00035829" w:rsidP="00035829">
      <w:pPr>
        <w:numPr>
          <w:ilvl w:val="0"/>
          <w:numId w:val="13"/>
        </w:numPr>
      </w:pPr>
      <w:r>
        <w:t>Efetuar o treinamento da rede;</w:t>
      </w:r>
    </w:p>
    <w:p w:rsidR="00035829" w:rsidRPr="000B1066" w:rsidRDefault="00035829" w:rsidP="00035829">
      <w:pPr>
        <w:numPr>
          <w:ilvl w:val="0"/>
          <w:numId w:val="13"/>
        </w:numPr>
      </w:pPr>
      <w:r>
        <w:t>Teste da Rede;</w:t>
      </w:r>
    </w:p>
    <w:p w:rsidR="002846B7" w:rsidRDefault="002846B7" w:rsidP="002846B7">
      <w:pPr>
        <w:pStyle w:val="Normal1"/>
        <w:ind w:left="360"/>
      </w:pPr>
      <w:r>
        <w:rPr>
          <w:rFonts w:cs="Times New Roman"/>
        </w:rPr>
        <w:t xml:space="preserve"> </w:t>
      </w:r>
    </w:p>
    <w:p w:rsidR="00351B3B" w:rsidRDefault="00351B3B">
      <w:pPr>
        <w:rPr>
          <w:color w:val="FF0000"/>
        </w:rPr>
      </w:pPr>
    </w:p>
    <w:p w:rsidR="00351B3B" w:rsidRDefault="00D013EA" w:rsidP="00512BE4">
      <w:pPr>
        <w:pStyle w:val="Ttulo1"/>
        <w:numPr>
          <w:ilvl w:val="0"/>
          <w:numId w:val="1"/>
        </w:numPr>
      </w:pPr>
      <w:r>
        <w:br w:type="page"/>
      </w:r>
      <w:r>
        <w:lastRenderedPageBreak/>
        <w:t xml:space="preserve">  </w:t>
      </w:r>
      <w:bookmarkStart w:id="11" w:name="_Toc12201333"/>
      <w:r w:rsidR="006443BF">
        <w:t>SOFWARES UTILIZADOS</w:t>
      </w:r>
      <w:bookmarkEnd w:id="11"/>
    </w:p>
    <w:p w:rsidR="00351B3B" w:rsidRDefault="00D912C5" w:rsidP="00512BE4">
      <w:pPr>
        <w:pStyle w:val="Ttulo2"/>
      </w:pPr>
      <w:r>
        <w:t xml:space="preserve">  </w:t>
      </w:r>
      <w:bookmarkStart w:id="12" w:name="_Toc12201334"/>
      <w:r w:rsidR="006443BF">
        <w:t>DESCRIÇÃO DOS SOFTWARES</w:t>
      </w:r>
      <w:bookmarkEnd w:id="12"/>
    </w:p>
    <w:p w:rsidR="000E2CEA" w:rsidRDefault="000E2CEA" w:rsidP="000E2CEA">
      <w:pPr>
        <w:pStyle w:val="Ttulo3"/>
      </w:pPr>
      <w:bookmarkStart w:id="13" w:name="_Toc12201335"/>
      <w:r>
        <w:t>WEKA</w:t>
      </w:r>
      <w:bookmarkEnd w:id="13"/>
    </w:p>
    <w:p w:rsidR="000E2CEA" w:rsidRDefault="000E2CEA" w:rsidP="000E2CEA">
      <w:pPr>
        <w:ind w:left="708"/>
      </w:pPr>
      <w:r>
        <w:t>O pacote de software </w:t>
      </w:r>
      <w:proofErr w:type="spellStart"/>
      <w:r>
        <w:rPr>
          <w:b/>
          <w:bCs/>
        </w:rPr>
        <w:t>Weka</w:t>
      </w:r>
      <w:proofErr w:type="spellEnd"/>
      <w:r>
        <w:t> (</w:t>
      </w:r>
      <w:proofErr w:type="spellStart"/>
      <w:r>
        <w:rPr>
          <w:i/>
          <w:iCs/>
        </w:rPr>
        <w:t>Waikato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rPr>
          <w:i/>
          <w:iCs/>
        </w:rPr>
        <w:t xml:space="preserve"> for </w:t>
      </w:r>
      <w:proofErr w:type="spellStart"/>
      <w:r>
        <w:rPr>
          <w:i/>
          <w:iCs/>
        </w:rPr>
        <w:t>Knowledge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t>) começou a ser escrito em 1993, usando </w:t>
      </w:r>
      <w:hyperlink r:id="rId10" w:tooltip="Java (linguagem de programação)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Java</w:t>
        </w:r>
      </w:hyperlink>
      <w:r>
        <w:t xml:space="preserve">, na Universidade de </w:t>
      </w:r>
      <w:proofErr w:type="spellStart"/>
      <w:r>
        <w:t>Waikato</w:t>
      </w:r>
      <w:proofErr w:type="spellEnd"/>
      <w:r>
        <w:t xml:space="preserve">, Nova Zelândia sendo adquirido posteriormente por uma empresa no final de 2006. O </w:t>
      </w:r>
      <w:proofErr w:type="spellStart"/>
      <w:r>
        <w:t>Weka</w:t>
      </w:r>
      <w:proofErr w:type="spellEnd"/>
      <w:r>
        <w:t xml:space="preserve"> encontra-se licenciado ao abrigo da </w:t>
      </w:r>
      <w:hyperlink r:id="rId11" w:tooltip="GNU General Public License" w:history="1"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 xml:space="preserve">General </w:t>
        </w:r>
        <w:proofErr w:type="spellStart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>Public</w:t>
        </w:r>
        <w:proofErr w:type="spellEnd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/>
            <w:i/>
            <w:iCs/>
            <w:color w:val="0B0080"/>
            <w:sz w:val="21"/>
            <w:szCs w:val="21"/>
          </w:rPr>
          <w:t>License</w:t>
        </w:r>
        <w:proofErr w:type="spellEnd"/>
      </w:hyperlink>
      <w:r>
        <w:t> sendo</w:t>
      </w:r>
      <w:proofErr w:type="gramStart"/>
      <w:r>
        <w:t xml:space="preserve"> portanto</w:t>
      </w:r>
      <w:proofErr w:type="gramEnd"/>
      <w:r>
        <w:t xml:space="preserve"> possível estudar e alterar o respectivo código fonte.</w:t>
      </w:r>
    </w:p>
    <w:p w:rsidR="000E2CEA" w:rsidRDefault="000E2CEA" w:rsidP="000E2CEA">
      <w:pPr>
        <w:ind w:left="708"/>
      </w:pPr>
      <w:r>
        <w:t xml:space="preserve">O </w:t>
      </w:r>
      <w:proofErr w:type="spellStart"/>
      <w:r>
        <w:t>Weka</w:t>
      </w:r>
      <w:proofErr w:type="spellEnd"/>
      <w:r>
        <w:t xml:space="preserve"> tem como </w:t>
      </w:r>
      <w:proofErr w:type="spellStart"/>
      <w:r>
        <w:t>objectivo</w:t>
      </w:r>
      <w:proofErr w:type="spellEnd"/>
      <w:r>
        <w:t xml:space="preserve"> agregar algoritmos provenientes de diferentes abordagens/paradigmas na </w:t>
      </w:r>
      <w:proofErr w:type="spellStart"/>
      <w:proofErr w:type="gramStart"/>
      <w:r>
        <w:t>sub-área</w:t>
      </w:r>
      <w:proofErr w:type="spellEnd"/>
      <w:proofErr w:type="gramEnd"/>
      <w:r>
        <w:t xml:space="preserve"> da </w:t>
      </w:r>
      <w:hyperlink r:id="rId12" w:tooltip="Inteligência artificial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inteligência artificial</w:t>
        </w:r>
      </w:hyperlink>
      <w:r>
        <w:t> dedicada ao estudo de aprendizagem de máquina.</w:t>
      </w:r>
    </w:p>
    <w:p w:rsidR="000E2CEA" w:rsidRDefault="000E2CEA" w:rsidP="000E2CEA">
      <w:pPr>
        <w:ind w:left="708"/>
      </w:pPr>
      <w:r>
        <w:t xml:space="preserve">Essa </w:t>
      </w:r>
      <w:proofErr w:type="spellStart"/>
      <w:proofErr w:type="gramStart"/>
      <w:r>
        <w:t>sub-área</w:t>
      </w:r>
      <w:proofErr w:type="spellEnd"/>
      <w:proofErr w:type="gramEnd"/>
      <w:r>
        <w:t xml:space="preserve"> pretende desenvolver algoritmos e técnicas que permitam a um computador "aprender" (no sentido de obter novo conhecimento) quer indutiva quer dedutivamente.</w:t>
      </w:r>
    </w:p>
    <w:p w:rsidR="000E2CEA" w:rsidRDefault="000E2CEA" w:rsidP="000E2CEA">
      <w:pPr>
        <w:ind w:left="708"/>
      </w:pPr>
      <w:r>
        <w:t xml:space="preserve">O </w:t>
      </w:r>
      <w:proofErr w:type="spellStart"/>
      <w:r>
        <w:t>Weka</w:t>
      </w:r>
      <w:proofErr w:type="spellEnd"/>
      <w:r>
        <w:t xml:space="preserve"> procede à análise computacional e estatística dos dados fornecidos recorrendo a técnicas de </w:t>
      </w:r>
      <w:hyperlink r:id="rId13" w:tooltip="Mineração de dados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 xml:space="preserve">mineração de </w:t>
        </w:r>
        <w:proofErr w:type="spellStart"/>
        <w:r>
          <w:rPr>
            <w:rStyle w:val="Hyperlink"/>
            <w:rFonts w:ascii="Arial" w:hAnsi="Arial"/>
            <w:color w:val="0B0080"/>
            <w:sz w:val="21"/>
            <w:szCs w:val="21"/>
          </w:rPr>
          <w:t>dados</w:t>
        </w:r>
      </w:hyperlink>
      <w:r>
        <w:t>tentando</w:t>
      </w:r>
      <w:proofErr w:type="spellEnd"/>
      <w:r>
        <w:t xml:space="preserve">, indutivamente, a partir dos padrões encontrados gerar hipóteses para soluções e </w:t>
      </w:r>
      <w:proofErr w:type="gramStart"/>
      <w:r>
        <w:t>no extremos</w:t>
      </w:r>
      <w:proofErr w:type="gramEnd"/>
      <w:r>
        <w:t xml:space="preserve"> inclusive teorias sobre os dados em questão.</w:t>
      </w:r>
    </w:p>
    <w:p w:rsidR="006443BF" w:rsidRPr="00D912C5" w:rsidRDefault="006443BF" w:rsidP="00027271">
      <w:pPr>
        <w:ind w:left="360"/>
      </w:pPr>
    </w:p>
    <w:p w:rsidR="00D912C5" w:rsidRDefault="00D912C5" w:rsidP="0099598B">
      <w:pPr>
        <w:pStyle w:val="Ttulo3"/>
      </w:pPr>
      <w:r>
        <w:t xml:space="preserve">  </w:t>
      </w:r>
      <w:bookmarkStart w:id="14" w:name="_Toc12201336"/>
      <w:r w:rsidR="0099598B">
        <w:t>MICROSOFT OFFICE 2010</w:t>
      </w:r>
      <w:bookmarkEnd w:id="14"/>
      <w:r>
        <w:t xml:space="preserve"> </w:t>
      </w:r>
    </w:p>
    <w:p w:rsidR="005F7AEB" w:rsidRPr="00B260AB" w:rsidRDefault="00B260AB" w:rsidP="00B260AB">
      <w:pPr>
        <w:rPr>
          <w:rFonts w:cs="Times New Roman"/>
          <w:color w:val="222222"/>
          <w:shd w:val="clear" w:color="auto" w:fill="FFFFFF"/>
        </w:rPr>
      </w:pPr>
      <w:r w:rsidRPr="00B260AB">
        <w:rPr>
          <w:rFonts w:cs="Times New Roman"/>
          <w:b/>
          <w:bCs/>
          <w:color w:val="222222"/>
          <w:shd w:val="clear" w:color="auto" w:fill="FFFFFF"/>
        </w:rPr>
        <w:t>Microsoft Office 2010</w:t>
      </w:r>
      <w:r w:rsidRPr="00B260AB">
        <w:rPr>
          <w:rFonts w:cs="Times New Roman"/>
          <w:color w:val="222222"/>
          <w:shd w:val="clear" w:color="auto" w:fill="FFFFFF"/>
        </w:rPr>
        <w:t>, também chamado de </w:t>
      </w:r>
      <w:r w:rsidRPr="00B260AB">
        <w:rPr>
          <w:rFonts w:cs="Times New Roman"/>
          <w:b/>
          <w:bCs/>
          <w:color w:val="222222"/>
          <w:shd w:val="clear" w:color="auto" w:fill="FFFFFF"/>
        </w:rPr>
        <w:t>Office 14</w:t>
      </w:r>
      <w:r w:rsidRPr="00B260AB">
        <w:rPr>
          <w:rFonts w:cs="Times New Roman"/>
          <w:color w:val="222222"/>
          <w:shd w:val="clear" w:color="auto" w:fill="FFFFFF"/>
        </w:rPr>
        <w:t>, é uma </w:t>
      </w:r>
      <w:hyperlink r:id="rId14" w:tooltip="Suíte de escritório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suíte de escritório</w:t>
        </w:r>
      </w:hyperlink>
      <w:r w:rsidRPr="00B260AB">
        <w:rPr>
          <w:rFonts w:cs="Times New Roman"/>
          <w:color w:val="222222"/>
          <w:shd w:val="clear" w:color="auto" w:fill="FFFFFF"/>
        </w:rPr>
        <w:t> ou uma Informática Intermediária para </w:t>
      </w:r>
      <w:hyperlink r:id="rId15" w:tooltip="Microsoft Windows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Microsoft Windows</w:t>
        </w:r>
      </w:hyperlink>
      <w:r w:rsidRPr="00B260AB">
        <w:rPr>
          <w:rFonts w:cs="Times New Roman"/>
          <w:color w:val="222222"/>
          <w:shd w:val="clear" w:color="auto" w:fill="FFFFFF"/>
        </w:rPr>
        <w:t xml:space="preserve">, </w:t>
      </w:r>
      <w:proofErr w:type="gramStart"/>
      <w:r w:rsidRPr="00B260AB">
        <w:rPr>
          <w:rFonts w:cs="Times New Roman"/>
          <w:color w:val="222222"/>
          <w:shd w:val="clear" w:color="auto" w:fill="FFFFFF"/>
        </w:rPr>
        <w:t>sucessor do </w:t>
      </w:r>
      <w:hyperlink r:id="rId16" w:tooltip="Microsoft Office 2007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Microsoft Office 2007</w:t>
        </w:r>
        <w:proofErr w:type="gramEnd"/>
      </w:hyperlink>
      <w:r w:rsidRPr="00B260AB">
        <w:rPr>
          <w:rFonts w:cs="Times New Roman"/>
          <w:color w:val="222222"/>
          <w:shd w:val="clear" w:color="auto" w:fill="FFFFFF"/>
        </w:rPr>
        <w:t xml:space="preserve">. </w:t>
      </w:r>
      <w:proofErr w:type="gramStart"/>
      <w:r w:rsidRPr="00B260AB">
        <w:rPr>
          <w:rFonts w:cs="Times New Roman"/>
          <w:color w:val="222222"/>
          <w:shd w:val="clear" w:color="auto" w:fill="FFFFFF"/>
        </w:rPr>
        <w:t>O Microsoft Office</w:t>
      </w:r>
      <w:proofErr w:type="gramEnd"/>
      <w:r w:rsidRPr="00B260AB">
        <w:rPr>
          <w:rFonts w:cs="Times New Roman"/>
          <w:color w:val="222222"/>
          <w:shd w:val="clear" w:color="auto" w:fill="FFFFFF"/>
        </w:rPr>
        <w:t xml:space="preserve"> 2010 oferece compatibilidade estendida a diversos </w:t>
      </w:r>
      <w:hyperlink r:id="rId17" w:tooltip="Formato de arquivo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formatos de arquivos</w:t>
        </w:r>
      </w:hyperlink>
      <w:r w:rsidRPr="00B260AB">
        <w:rPr>
          <w:rFonts w:cs="Times New Roman"/>
          <w:color w:val="222222"/>
          <w:shd w:val="clear" w:color="auto" w:fill="FFFFFF"/>
        </w:rPr>
        <w:t>, atualizações de </w:t>
      </w:r>
      <w:hyperlink r:id="rId18" w:tooltip="Interface gráfica do utilizador" w:history="1">
        <w:r w:rsidRPr="00B260AB">
          <w:rPr>
            <w:rStyle w:val="Hyperlink"/>
            <w:rFonts w:cs="Times New Roman"/>
            <w:color w:val="0B0080"/>
            <w:shd w:val="clear" w:color="auto" w:fill="FFFFFF"/>
          </w:rPr>
          <w:t>interface do usuário</w:t>
        </w:r>
      </w:hyperlink>
      <w:r w:rsidRPr="00B260AB">
        <w:rPr>
          <w:rFonts w:cs="Times New Roman"/>
          <w:color w:val="222222"/>
          <w:shd w:val="clear" w:color="auto" w:fill="FFFFFF"/>
        </w:rPr>
        <w:t> e uma requintada experiência do usuário.</w:t>
      </w:r>
    </w:p>
    <w:p w:rsidR="00B260AB" w:rsidRDefault="00B260AB" w:rsidP="005F7AEB">
      <w:pPr>
        <w:ind w:left="360" w:firstLine="708"/>
        <w:rPr>
          <w:shd w:val="clear" w:color="auto" w:fill="FFFFFF"/>
        </w:rPr>
      </w:pPr>
    </w:p>
    <w:p w:rsidR="00351B3B" w:rsidRDefault="006443BF" w:rsidP="00512BE4">
      <w:pPr>
        <w:pStyle w:val="Ttulo1"/>
        <w:numPr>
          <w:ilvl w:val="0"/>
          <w:numId w:val="1"/>
        </w:numPr>
      </w:pPr>
      <w:bookmarkStart w:id="15" w:name="_Toc12201337"/>
      <w:r>
        <w:lastRenderedPageBreak/>
        <w:t>PROCEDIMENTOS REALIZADOS</w:t>
      </w:r>
      <w:bookmarkEnd w:id="15"/>
    </w:p>
    <w:p w:rsidR="00351B3B" w:rsidRDefault="00351B3B" w:rsidP="00512BE4">
      <w:pPr>
        <w:pStyle w:val="Ttulo2"/>
      </w:pPr>
      <w:bookmarkStart w:id="16" w:name="_Toc9765642"/>
      <w:bookmarkStart w:id="17" w:name="_Toc9765853"/>
      <w:bookmarkEnd w:id="16"/>
      <w:bookmarkEnd w:id="17"/>
      <w:r>
        <w:rPr>
          <w:rFonts w:cs="Times New Roman"/>
        </w:rPr>
        <w:t xml:space="preserve"> </w:t>
      </w:r>
      <w:bookmarkStart w:id="18" w:name="_Toc12201338"/>
      <w:r w:rsidR="006443BF">
        <w:t xml:space="preserve">NORMALIZAÇÃO DOS </w:t>
      </w:r>
      <w:r w:rsidR="006443BF" w:rsidRPr="00512BE4">
        <w:t>DADOS</w:t>
      </w:r>
      <w:bookmarkEnd w:id="18"/>
    </w:p>
    <w:p w:rsidR="00351B3B" w:rsidRDefault="00B260AB" w:rsidP="00B260AB">
      <w:r>
        <w:t xml:space="preserve">A Normalização dos dados foi feita conforme formula repassada pelo </w:t>
      </w:r>
      <w:proofErr w:type="spellStart"/>
      <w:r>
        <w:t>Prof</w:t>
      </w:r>
      <w:proofErr w:type="spellEnd"/>
      <w:r>
        <w:t xml:space="preserve"> </w:t>
      </w:r>
      <w:proofErr w:type="spellStart"/>
      <w:r>
        <w:t>Meuser</w:t>
      </w:r>
      <w:proofErr w:type="spellEnd"/>
      <w:r>
        <w:t xml:space="preserve"> em aulas </w:t>
      </w:r>
      <w:r w:rsidR="00F5153B">
        <w:t>e segue segundo a equação:</w:t>
      </w:r>
    </w:p>
    <w:p w:rsidR="00F5153B" w:rsidRDefault="00F5153B" w:rsidP="00B260AB"/>
    <w:p w:rsidR="00F5153B" w:rsidRPr="00E53FAA" w:rsidRDefault="009A4CDC" w:rsidP="00B260AB">
      <w:pPr>
        <w:rPr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novo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b-a</m:t>
              </m:r>
            </m:e>
          </m:d>
          <m:r>
            <w:rPr>
              <w:rFonts w:ascii="Cambria Math" w:hAnsi="Cambria Math"/>
              <w:sz w:val="32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sz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ant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32"/>
                          <w:lang w:val="en-US"/>
                        </w:rPr>
                        <m:t xml:space="preserve"> </m:t>
                      </m:r>
                    </m:e>
                  </m:func>
                </m:sub>
              </m:sSub>
            </m:den>
          </m:f>
          <m:r>
            <w:rPr>
              <w:rFonts w:ascii="Cambria Math" w:hAnsi="Cambria Math"/>
              <w:sz w:val="32"/>
              <w:lang w:val="en-US"/>
            </w:rPr>
            <m:t>+</m:t>
          </m:r>
          <m:r>
            <w:rPr>
              <w:rFonts w:ascii="Cambria Math" w:hAnsi="Cambria Math"/>
              <w:sz w:val="32"/>
              <w:lang w:val="en-US"/>
            </w:rPr>
            <m:t>a</m:t>
          </m:r>
        </m:oMath>
      </m:oMathPara>
    </w:p>
    <w:p w:rsidR="00E53FAA" w:rsidRDefault="00E53FAA" w:rsidP="00A842FB">
      <w:pPr>
        <w:rPr>
          <w:lang w:val="en-US"/>
        </w:rPr>
      </w:pPr>
      <w:r>
        <w:rPr>
          <w:lang w:val="en-US"/>
        </w:rPr>
        <w:t>O</w:t>
      </w:r>
      <w:proofErr w:type="spellStart"/>
      <w:r>
        <w:rPr>
          <w:lang w:val="en-US"/>
        </w:rPr>
        <w:t>nde</w:t>
      </w:r>
      <w:proofErr w:type="spellEnd"/>
      <w:r>
        <w:rPr>
          <w:lang w:val="en-US"/>
        </w:rPr>
        <w:t xml:space="preserve"> </w:t>
      </w:r>
    </w:p>
    <w:p w:rsidR="00E53FAA" w:rsidRPr="00E53FAA" w:rsidRDefault="00E53FAA" w:rsidP="00B260AB">
      <m:oMathPara>
        <m:oMath>
          <m:r>
            <w:rPr>
              <w:rFonts w:ascii="Cambria Math" w:hAnsi="Cambria Math"/>
              <w:sz w:val="28"/>
            </w:rPr>
            <m:t>a=0,1</m:t>
          </m:r>
        </m:oMath>
      </m:oMathPara>
    </w:p>
    <w:p w:rsidR="00E53FAA" w:rsidRPr="00E53FAA" w:rsidRDefault="00E53FAA" w:rsidP="00B260AB">
      <m:oMathPara>
        <m:oMath>
          <m:r>
            <w:rPr>
              <w:rFonts w:ascii="Cambria Math" w:hAnsi="Cambria Math"/>
              <w:sz w:val="28"/>
            </w:rPr>
            <m:t>b=0,9</m:t>
          </m:r>
        </m:oMath>
      </m:oMathPara>
    </w:p>
    <w:p w:rsidR="007B0AC6" w:rsidRDefault="007B0AC6" w:rsidP="007B0AC6"/>
    <w:p w:rsidR="00351B3B" w:rsidRDefault="00351B3B" w:rsidP="00512BE4">
      <w:pPr>
        <w:pStyle w:val="Ttulo2"/>
      </w:pPr>
      <w:r>
        <w:rPr>
          <w:rFonts w:cs="Times New Roman"/>
        </w:rPr>
        <w:t xml:space="preserve">  </w:t>
      </w:r>
      <w:bookmarkStart w:id="19" w:name="_Toc9765856"/>
      <w:bookmarkStart w:id="20" w:name="_Toc12201339"/>
      <w:r>
        <w:t>QUALIDADE DE SOFTWARE</w:t>
      </w:r>
      <w:bookmarkEnd w:id="19"/>
      <w:bookmarkEnd w:id="20"/>
    </w:p>
    <w:p w:rsidR="00133E60" w:rsidRDefault="00351B3B" w:rsidP="006443BF">
      <w:pPr>
        <w:rPr>
          <w:color w:val="FF0000"/>
        </w:rPr>
      </w:pPr>
      <w:proofErr w:type="spellStart"/>
      <w:r w:rsidRPr="006443BF">
        <w:rPr>
          <w:color w:val="FF0000"/>
        </w:rPr>
        <w:t>Sommerville</w:t>
      </w:r>
      <w:proofErr w:type="spellEnd"/>
      <w:r w:rsidRPr="006443BF">
        <w:rPr>
          <w:color w:val="FF0000"/>
        </w:rPr>
        <w:t xml:space="preserve"> (2003) afirma que a qualidade de um software é medida pelo grau em que atende seu</w:t>
      </w:r>
      <w:r w:rsidR="006443BF" w:rsidRPr="006443BF">
        <w:rPr>
          <w:color w:val="FF0000"/>
        </w:rPr>
        <w:t xml:space="preserve">s requisitos, seu </w:t>
      </w:r>
      <w:r w:rsidR="00CF2F11">
        <w:rPr>
          <w:color w:val="FF0000"/>
        </w:rPr>
        <w:t>comportamento.</w:t>
      </w:r>
    </w:p>
    <w:p w:rsidR="009A557F" w:rsidRDefault="009A557F" w:rsidP="006443BF">
      <w:pPr>
        <w:rPr>
          <w:color w:val="FF0000"/>
        </w:rPr>
      </w:pPr>
    </w:p>
    <w:p w:rsidR="009A557F" w:rsidRDefault="009A557F" w:rsidP="009A557F">
      <w:pPr>
        <w:pStyle w:val="Ttulo1"/>
        <w:numPr>
          <w:ilvl w:val="0"/>
          <w:numId w:val="1"/>
        </w:numPr>
      </w:pPr>
      <w:bookmarkStart w:id="21" w:name="_Toc12201340"/>
      <w:r>
        <w:t>CONCLUSÃO</w:t>
      </w:r>
      <w:bookmarkEnd w:id="21"/>
      <w:r>
        <w:t xml:space="preserve"> </w:t>
      </w:r>
    </w:p>
    <w:p w:rsidR="009A557F" w:rsidRDefault="00212A9A" w:rsidP="00775E23">
      <w:r>
        <w:t xml:space="preserve">O Desenvolvimento desse projeto permitiu verificar que hoje em dia existe a facilidade de implementação de algoritmos de IA, dado o fato que as ferramentas estão populares, e qualquer pessoa com curiosidade </w:t>
      </w:r>
      <w:r w:rsidR="00775E23">
        <w:t xml:space="preserve">o suficiente para aprender pode </w:t>
      </w:r>
      <w:proofErr w:type="gramStart"/>
      <w:r w:rsidR="00775E23">
        <w:t>implementar</w:t>
      </w:r>
      <w:proofErr w:type="gramEnd"/>
      <w:r w:rsidR="00775E23">
        <w:t xml:space="preserve"> uma rede neural que se adeque aos propósitos de um problema especifico.</w:t>
      </w:r>
    </w:p>
    <w:p w:rsidR="009A557F" w:rsidRDefault="009A557F" w:rsidP="006443BF">
      <w:pPr>
        <w:rPr>
          <w:color w:val="FF0000"/>
        </w:rPr>
      </w:pPr>
    </w:p>
    <w:p w:rsidR="009A557F" w:rsidRPr="006443BF" w:rsidRDefault="009A557F" w:rsidP="009A557F">
      <w:pPr>
        <w:pStyle w:val="Ttulo1"/>
        <w:numPr>
          <w:ilvl w:val="0"/>
          <w:numId w:val="1"/>
        </w:numPr>
      </w:pPr>
      <w:bookmarkStart w:id="22" w:name="_Toc12201341"/>
      <w:r>
        <w:t>REFERÊNCIAS BIBLIOGRÁFICAS</w:t>
      </w:r>
      <w:bookmarkEnd w:id="22"/>
    </w:p>
    <w:sectPr w:rsidR="009A557F" w:rsidRPr="006443BF" w:rsidSect="00853C73">
      <w:headerReference w:type="default" r:id="rId19"/>
      <w:footerReference w:type="default" r:id="rId20"/>
      <w:pgSz w:w="12240" w:h="15840"/>
      <w:pgMar w:top="1560" w:right="1005" w:bottom="1417" w:left="1770" w:header="720" w:footer="720" w:gutter="0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BF0" w:rsidRDefault="00C74BF0">
      <w:pPr>
        <w:spacing w:line="240" w:lineRule="auto"/>
      </w:pPr>
      <w:r>
        <w:separator/>
      </w:r>
    </w:p>
  </w:endnote>
  <w:endnote w:type="continuationSeparator" w:id="0">
    <w:p w:rsidR="00C74BF0" w:rsidRDefault="00C74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charset w:val="01"/>
    <w:family w:val="auto"/>
    <w:pitch w:val="variable"/>
  </w:font>
  <w:font w:name="Kochi Mincho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EA" w:rsidRDefault="003F6CEA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3C6DAD">
      <w:rPr>
        <w:noProof/>
      </w:rPr>
      <w:t>3</w:t>
    </w:r>
    <w:r>
      <w:fldChar w:fldCharType="end"/>
    </w:r>
  </w:p>
  <w:p w:rsidR="003F6CEA" w:rsidRDefault="003F6C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BF0" w:rsidRDefault="00C74BF0">
      <w:pPr>
        <w:spacing w:line="240" w:lineRule="auto"/>
      </w:pPr>
      <w:r>
        <w:separator/>
      </w:r>
    </w:p>
  </w:footnote>
  <w:footnote w:type="continuationSeparator" w:id="0">
    <w:p w:rsidR="00C74BF0" w:rsidRDefault="00C74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CEA" w:rsidRDefault="00F5153B">
    <w:pPr>
      <w:pStyle w:val="Cabealho"/>
      <w:rPr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-39370</wp:posOffset>
          </wp:positionH>
          <wp:positionV relativeFrom="paragraph">
            <wp:posOffset>1946275</wp:posOffset>
          </wp:positionV>
          <wp:extent cx="5709920" cy="3328035"/>
          <wp:effectExtent l="0" t="0" r="0" b="0"/>
          <wp:wrapNone/>
          <wp:docPr id="5" name="Imagem 5" descr="Resultado de imagem para u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up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lum brigh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9920" cy="332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-568325</wp:posOffset>
          </wp:positionH>
          <wp:positionV relativeFrom="page">
            <wp:posOffset>141605</wp:posOffset>
          </wp:positionV>
          <wp:extent cx="746760" cy="433705"/>
          <wp:effectExtent l="0" t="0" r="0" b="0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4337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-1642745</wp:posOffset>
              </wp:positionH>
              <wp:positionV relativeFrom="page">
                <wp:posOffset>610870</wp:posOffset>
              </wp:positionV>
              <wp:extent cx="1991360" cy="313055"/>
              <wp:effectExtent l="5080" t="1270" r="381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1360" cy="313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CEA" w:rsidRDefault="003F6CEA">
                          <w:pPr>
                            <w:pStyle w:val="Contedodoquadro"/>
                            <w:jc w:val="right"/>
                          </w:pPr>
                          <w:r>
                            <w:rPr>
                              <w:b/>
                              <w:i/>
                              <w:color w:val="000080"/>
                              <w:sz w:val="16"/>
                              <w:szCs w:val="16"/>
                            </w:rPr>
                            <w:t>ESCOLA POLITÉCNICA</w:t>
                          </w:r>
                        </w:p>
                        <w:p w:rsidR="003F6CEA" w:rsidRDefault="003F6CEA">
                          <w:pPr>
                            <w:pStyle w:val="Contedodoquadro"/>
                            <w:jc w:val="right"/>
                          </w:pPr>
                          <w:r>
                            <w:rPr>
                              <w:b/>
                              <w:i/>
                              <w:color w:val="000080"/>
                              <w:sz w:val="16"/>
                              <w:szCs w:val="16"/>
                            </w:rPr>
                            <w:t>DE PERNAMBUCO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29.35pt;margin-top:48.1pt;width:156.8pt;height:24.6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" stroked="f">
              <v:fill opacity="0"/>
              <v:textbox inset="0,0,0,0">
                <w:txbxContent>
                  <w:p w:rsidR="003F6CEA" w:rsidRDefault="003F6CEA">
                    <w:pPr>
                      <w:pStyle w:val="Contedodoquadro"/>
                      <w:jc w:val="right"/>
                    </w:pPr>
                    <w:r>
                      <w:rPr>
                        <w:b/>
                        <w:i/>
                        <w:color w:val="000080"/>
                        <w:sz w:val="16"/>
                        <w:szCs w:val="16"/>
                      </w:rPr>
                      <w:t>ESCOLA POLITÉCNICA</w:t>
                    </w:r>
                  </w:p>
                  <w:p w:rsidR="003F6CEA" w:rsidRDefault="003F6CEA">
                    <w:pPr>
                      <w:pStyle w:val="Contedodoquadro"/>
                      <w:jc w:val="right"/>
                    </w:pPr>
                    <w:r>
                      <w:rPr>
                        <w:b/>
                        <w:i/>
                        <w:color w:val="000080"/>
                        <w:sz w:val="16"/>
                        <w:szCs w:val="16"/>
                      </w:rPr>
                      <w:t>DE PERNAMBUCO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-753745</wp:posOffset>
              </wp:positionH>
              <wp:positionV relativeFrom="page">
                <wp:posOffset>504190</wp:posOffset>
              </wp:positionV>
              <wp:extent cx="1993900" cy="315595"/>
              <wp:effectExtent l="8255" t="8890" r="7620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0" cy="3155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6" type="#_x0000_t202" style="position:absolute;margin-left:-59.35pt;margin-top:39.7pt;width:157pt;height:24.85pt;z-index:-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" stroked="f" strokecolor="#3465a4">
              <v:fill opacity="0"/>
              <v:stroke joinstyle="round"/>
              <w10:wrap anchory="page"/>
            </v:shape>
          </w:pict>
        </mc:Fallback>
      </mc:AlternateContent>
    </w:r>
    <w:r>
      <w:rPr>
        <w:noProof/>
        <w:lang w:eastAsia="pt-BR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column">
            <wp:posOffset>4825365</wp:posOffset>
          </wp:positionH>
          <wp:positionV relativeFrom="paragraph">
            <wp:posOffset>-368935</wp:posOffset>
          </wp:positionV>
          <wp:extent cx="1536065" cy="7651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065" cy="7651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B4A7E6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  <w:lang w:val="en-US"/>
      </w:rPr>
    </w:lvl>
  </w:abstractNum>
  <w:abstractNum w:abstractNumId="2">
    <w:nsid w:val="00000003"/>
    <w:multiLevelType w:val="singleLevel"/>
    <w:tmpl w:val="00000003"/>
    <w:name w:val="WW8Num10"/>
    <w:lvl w:ilvl="0">
      <w:numFmt w:val="bullet"/>
      <w:lvlText w:val="-"/>
      <w:lvlJc w:val="left"/>
      <w:pPr>
        <w:tabs>
          <w:tab w:val="num" w:pos="0"/>
        </w:tabs>
        <w:ind w:left="1004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</w:abstractNum>
  <w:abstractNum w:abstractNumId="3">
    <w:nsid w:val="00000004"/>
    <w:multiLevelType w:val="multilevel"/>
    <w:tmpl w:val="00000004"/>
    <w:name w:val="WW8Num1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00000005"/>
    <w:multiLevelType w:val="singleLevel"/>
    <w:tmpl w:val="00000005"/>
    <w:name w:val="WW8Num21"/>
    <w:lvl w:ilvl="0"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</w:abstractNum>
  <w:abstractNum w:abstractNumId="5">
    <w:nsid w:val="00000006"/>
    <w:multiLevelType w:val="multilevel"/>
    <w:tmpl w:val="00000006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w w:val="99"/>
        <w:sz w:val="28"/>
        <w:szCs w:val="28"/>
        <w:lang w:val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000000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0000008"/>
    <w:multiLevelType w:val="multilevel"/>
    <w:tmpl w:val="00000008"/>
    <w:name w:val="WW8Num30"/>
    <w:lvl w:ilvl="0">
      <w:start w:val="5"/>
      <w:numFmt w:val="decimal"/>
      <w:lvlText w:val="%1"/>
      <w:lvlJc w:val="left"/>
      <w:pPr>
        <w:tabs>
          <w:tab w:val="num" w:pos="0"/>
        </w:tabs>
        <w:ind w:left="1021" w:hanging="720"/>
      </w:pPr>
      <w:rPr>
        <w:rFonts w:hint="default"/>
        <w:lang w:val="pt-PT" w:bidi="pt-PT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021" w:hanging="720"/>
      </w:pPr>
      <w:rPr>
        <w:rFonts w:hint="default"/>
        <w:lang w:val="pt-PT" w:bidi="pt-P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21" w:hanging="720"/>
      </w:pPr>
      <w:rPr>
        <w:rFonts w:ascii="Arial" w:eastAsia="Arial" w:hAnsi="Arial" w:cs="Arial" w:hint="default"/>
        <w:spacing w:val="-2"/>
        <w:w w:val="99"/>
        <w:sz w:val="24"/>
        <w:szCs w:val="24"/>
        <w:lang w:val="pt-PT" w:bidi="pt-PT"/>
      </w:rPr>
    </w:lvl>
    <w:lvl w:ilvl="3">
      <w:numFmt w:val="bullet"/>
      <w:lvlText w:val="-"/>
      <w:lvlJc w:val="left"/>
      <w:pPr>
        <w:tabs>
          <w:tab w:val="num" w:pos="708"/>
        </w:tabs>
        <w:ind w:left="1381" w:hanging="360"/>
      </w:pPr>
      <w:rPr>
        <w:rFonts w:ascii="Arial" w:hAnsi="Arial" w:cs="Arial" w:hint="default"/>
        <w:w w:val="99"/>
        <w:sz w:val="24"/>
        <w:szCs w:val="24"/>
        <w:lang w:val="pt-PT" w:bidi="pt-PT"/>
      </w:rPr>
    </w:lvl>
    <w:lvl w:ilvl="4">
      <w:numFmt w:val="bullet"/>
      <w:lvlText w:val="•"/>
      <w:lvlJc w:val="left"/>
      <w:pPr>
        <w:tabs>
          <w:tab w:val="num" w:pos="0"/>
        </w:tabs>
        <w:ind w:left="4153" w:hanging="360"/>
      </w:pPr>
      <w:rPr>
        <w:rFonts w:ascii="Liberation Serif" w:hAnsi="Liberation Serif" w:hint="default"/>
        <w:lang w:val="pt-PT" w:bidi="pt-PT"/>
      </w:rPr>
    </w:lvl>
    <w:lvl w:ilvl="5">
      <w:numFmt w:val="bullet"/>
      <w:lvlText w:val="•"/>
      <w:lvlJc w:val="left"/>
      <w:pPr>
        <w:tabs>
          <w:tab w:val="num" w:pos="0"/>
        </w:tabs>
        <w:ind w:left="5077" w:hanging="360"/>
      </w:pPr>
      <w:rPr>
        <w:rFonts w:ascii="Liberation Serif" w:hAnsi="Liberation Serif" w:hint="default"/>
        <w:lang w:val="pt-PT" w:bidi="pt-PT"/>
      </w:rPr>
    </w:lvl>
    <w:lvl w:ilvl="6">
      <w:numFmt w:val="bullet"/>
      <w:lvlText w:val="•"/>
      <w:lvlJc w:val="left"/>
      <w:pPr>
        <w:tabs>
          <w:tab w:val="num" w:pos="0"/>
        </w:tabs>
        <w:ind w:left="6002" w:hanging="360"/>
      </w:pPr>
      <w:rPr>
        <w:rFonts w:ascii="Liberation Serif" w:hAnsi="Liberation Serif" w:hint="default"/>
        <w:lang w:val="pt-PT" w:bidi="pt-PT"/>
      </w:rPr>
    </w:lvl>
    <w:lvl w:ilvl="7">
      <w:numFmt w:val="bullet"/>
      <w:lvlText w:val="•"/>
      <w:lvlJc w:val="left"/>
      <w:pPr>
        <w:tabs>
          <w:tab w:val="num" w:pos="0"/>
        </w:tabs>
        <w:ind w:left="6926" w:hanging="360"/>
      </w:pPr>
      <w:rPr>
        <w:rFonts w:ascii="Liberation Serif" w:hAnsi="Liberation Serif" w:hint="default"/>
        <w:lang w:val="pt-PT" w:bidi="pt-PT"/>
      </w:rPr>
    </w:lvl>
    <w:lvl w:ilvl="8">
      <w:numFmt w:val="bullet"/>
      <w:lvlText w:val="•"/>
      <w:lvlJc w:val="left"/>
      <w:pPr>
        <w:tabs>
          <w:tab w:val="num" w:pos="0"/>
        </w:tabs>
        <w:ind w:left="7851" w:hanging="360"/>
      </w:pPr>
      <w:rPr>
        <w:rFonts w:ascii="Liberation Serif" w:hAnsi="Liberation Serif" w:hint="default"/>
        <w:lang w:val="pt-PT" w:bidi="pt-PT"/>
      </w:rPr>
    </w:lvl>
  </w:abstractNum>
  <w:abstractNum w:abstractNumId="8">
    <w:nsid w:val="0CE84546"/>
    <w:multiLevelType w:val="hybridMultilevel"/>
    <w:tmpl w:val="9F5E58A2"/>
    <w:lvl w:ilvl="0" w:tplc="04160001">
      <w:start w:val="1"/>
      <w:numFmt w:val="bullet"/>
      <w:lvlText w:val=""/>
      <w:lvlJc w:val="left"/>
      <w:pPr>
        <w:ind w:left="3156" w:hanging="360"/>
      </w:pPr>
      <w:rPr>
        <w:rFonts w:ascii="Symbol" w:hAnsi="Symbol" w:cs="Arial" w:hint="default"/>
        <w:w w:val="99"/>
        <w:sz w:val="24"/>
        <w:szCs w:val="24"/>
        <w:lang w:val="pt-PT" w:bidi="pt-PT"/>
      </w:rPr>
    </w:lvl>
    <w:lvl w:ilvl="1" w:tplc="0416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9">
    <w:nsid w:val="190D39A1"/>
    <w:multiLevelType w:val="hybridMultilevel"/>
    <w:tmpl w:val="06E4C5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9F5B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293881"/>
    <w:multiLevelType w:val="hybridMultilevel"/>
    <w:tmpl w:val="216ED1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Arial" w:hint="default"/>
        <w:w w:val="99"/>
        <w:sz w:val="24"/>
        <w:szCs w:val="24"/>
        <w:lang w:val="pt-PT" w:bidi="pt-P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9354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EB"/>
    <w:rsid w:val="00001132"/>
    <w:rsid w:val="00002CD0"/>
    <w:rsid w:val="00007AD1"/>
    <w:rsid w:val="00012299"/>
    <w:rsid w:val="000126D8"/>
    <w:rsid w:val="000214C7"/>
    <w:rsid w:val="00024665"/>
    <w:rsid w:val="00027271"/>
    <w:rsid w:val="00027690"/>
    <w:rsid w:val="00035829"/>
    <w:rsid w:val="000470D7"/>
    <w:rsid w:val="0005094C"/>
    <w:rsid w:val="00051AC1"/>
    <w:rsid w:val="00055438"/>
    <w:rsid w:val="00061C59"/>
    <w:rsid w:val="00061CC8"/>
    <w:rsid w:val="00062109"/>
    <w:rsid w:val="00062D17"/>
    <w:rsid w:val="00062F51"/>
    <w:rsid w:val="000637AE"/>
    <w:rsid w:val="00065AEC"/>
    <w:rsid w:val="0006672C"/>
    <w:rsid w:val="00071F20"/>
    <w:rsid w:val="0007255A"/>
    <w:rsid w:val="000748DC"/>
    <w:rsid w:val="00081FDB"/>
    <w:rsid w:val="00086791"/>
    <w:rsid w:val="000868D9"/>
    <w:rsid w:val="00086C10"/>
    <w:rsid w:val="00094033"/>
    <w:rsid w:val="000A1F9D"/>
    <w:rsid w:val="000B1066"/>
    <w:rsid w:val="000B6141"/>
    <w:rsid w:val="000B61D9"/>
    <w:rsid w:val="000B7567"/>
    <w:rsid w:val="000B7F47"/>
    <w:rsid w:val="000C3D66"/>
    <w:rsid w:val="000C7C78"/>
    <w:rsid w:val="000D310C"/>
    <w:rsid w:val="000D7CDF"/>
    <w:rsid w:val="000E2CEA"/>
    <w:rsid w:val="000E4E85"/>
    <w:rsid w:val="000E5408"/>
    <w:rsid w:val="00105ED8"/>
    <w:rsid w:val="0011548F"/>
    <w:rsid w:val="0012189A"/>
    <w:rsid w:val="001236DE"/>
    <w:rsid w:val="001263B4"/>
    <w:rsid w:val="00131FA2"/>
    <w:rsid w:val="001332E9"/>
    <w:rsid w:val="00133E60"/>
    <w:rsid w:val="0014766C"/>
    <w:rsid w:val="00152915"/>
    <w:rsid w:val="00162939"/>
    <w:rsid w:val="00163D48"/>
    <w:rsid w:val="00172635"/>
    <w:rsid w:val="00173B44"/>
    <w:rsid w:val="00184019"/>
    <w:rsid w:val="00184FA6"/>
    <w:rsid w:val="00187574"/>
    <w:rsid w:val="001949DC"/>
    <w:rsid w:val="0019504A"/>
    <w:rsid w:val="00196BBC"/>
    <w:rsid w:val="001C3A8C"/>
    <w:rsid w:val="001D3E89"/>
    <w:rsid w:val="001D4A3B"/>
    <w:rsid w:val="001D75BA"/>
    <w:rsid w:val="001D7956"/>
    <w:rsid w:val="001E2212"/>
    <w:rsid w:val="001E684C"/>
    <w:rsid w:val="001E7076"/>
    <w:rsid w:val="001F724C"/>
    <w:rsid w:val="00212A9A"/>
    <w:rsid w:val="00215B24"/>
    <w:rsid w:val="00216D5D"/>
    <w:rsid w:val="00220490"/>
    <w:rsid w:val="0022118E"/>
    <w:rsid w:val="002223AE"/>
    <w:rsid w:val="00232FEA"/>
    <w:rsid w:val="002334B6"/>
    <w:rsid w:val="00237256"/>
    <w:rsid w:val="00254A86"/>
    <w:rsid w:val="00257358"/>
    <w:rsid w:val="00264F65"/>
    <w:rsid w:val="00275380"/>
    <w:rsid w:val="00280B55"/>
    <w:rsid w:val="002846B7"/>
    <w:rsid w:val="00292B76"/>
    <w:rsid w:val="00295F09"/>
    <w:rsid w:val="002A0A62"/>
    <w:rsid w:val="002A31F6"/>
    <w:rsid w:val="002B03E1"/>
    <w:rsid w:val="002B1E9D"/>
    <w:rsid w:val="002B2EEB"/>
    <w:rsid w:val="002B5D78"/>
    <w:rsid w:val="002C022D"/>
    <w:rsid w:val="002C153A"/>
    <w:rsid w:val="002D62D9"/>
    <w:rsid w:val="002D7FD4"/>
    <w:rsid w:val="002E512F"/>
    <w:rsid w:val="002E70B0"/>
    <w:rsid w:val="002F7D38"/>
    <w:rsid w:val="00301D50"/>
    <w:rsid w:val="00310788"/>
    <w:rsid w:val="0031411E"/>
    <w:rsid w:val="00314870"/>
    <w:rsid w:val="0032052E"/>
    <w:rsid w:val="00322A97"/>
    <w:rsid w:val="0033041D"/>
    <w:rsid w:val="003320A5"/>
    <w:rsid w:val="0033460B"/>
    <w:rsid w:val="00340B15"/>
    <w:rsid w:val="00340B28"/>
    <w:rsid w:val="00341BD1"/>
    <w:rsid w:val="00341CB7"/>
    <w:rsid w:val="003478FF"/>
    <w:rsid w:val="00351B3B"/>
    <w:rsid w:val="00354417"/>
    <w:rsid w:val="003562CE"/>
    <w:rsid w:val="00362090"/>
    <w:rsid w:val="003650D4"/>
    <w:rsid w:val="0037374B"/>
    <w:rsid w:val="003761FA"/>
    <w:rsid w:val="003821C1"/>
    <w:rsid w:val="00385669"/>
    <w:rsid w:val="0038647E"/>
    <w:rsid w:val="00390CA5"/>
    <w:rsid w:val="00397BE5"/>
    <w:rsid w:val="003A086D"/>
    <w:rsid w:val="003A127C"/>
    <w:rsid w:val="003A1280"/>
    <w:rsid w:val="003B0EAF"/>
    <w:rsid w:val="003B4588"/>
    <w:rsid w:val="003C0F9E"/>
    <w:rsid w:val="003C1E55"/>
    <w:rsid w:val="003C54FF"/>
    <w:rsid w:val="003C612C"/>
    <w:rsid w:val="003C6DAD"/>
    <w:rsid w:val="003D4087"/>
    <w:rsid w:val="003D5C18"/>
    <w:rsid w:val="003D6BA4"/>
    <w:rsid w:val="003E309A"/>
    <w:rsid w:val="003E6572"/>
    <w:rsid w:val="003E662B"/>
    <w:rsid w:val="003E7785"/>
    <w:rsid w:val="003F6CEA"/>
    <w:rsid w:val="00402F79"/>
    <w:rsid w:val="004102C2"/>
    <w:rsid w:val="00420A85"/>
    <w:rsid w:val="00427B38"/>
    <w:rsid w:val="00431117"/>
    <w:rsid w:val="00432F75"/>
    <w:rsid w:val="00444006"/>
    <w:rsid w:val="00446647"/>
    <w:rsid w:val="00451AFD"/>
    <w:rsid w:val="00452CE2"/>
    <w:rsid w:val="00460CB0"/>
    <w:rsid w:val="00471646"/>
    <w:rsid w:val="00475ADD"/>
    <w:rsid w:val="00482F92"/>
    <w:rsid w:val="0048308C"/>
    <w:rsid w:val="00485C76"/>
    <w:rsid w:val="00490B27"/>
    <w:rsid w:val="00493014"/>
    <w:rsid w:val="004933BB"/>
    <w:rsid w:val="00496983"/>
    <w:rsid w:val="004A0EAE"/>
    <w:rsid w:val="004A2C9D"/>
    <w:rsid w:val="004B17F5"/>
    <w:rsid w:val="004B1A90"/>
    <w:rsid w:val="004B1E46"/>
    <w:rsid w:val="004B3A79"/>
    <w:rsid w:val="004B48E8"/>
    <w:rsid w:val="004B74E2"/>
    <w:rsid w:val="004D4BEF"/>
    <w:rsid w:val="004E454A"/>
    <w:rsid w:val="004E4BBF"/>
    <w:rsid w:val="004F128D"/>
    <w:rsid w:val="004F772F"/>
    <w:rsid w:val="00501FAF"/>
    <w:rsid w:val="00502576"/>
    <w:rsid w:val="00502B21"/>
    <w:rsid w:val="00511565"/>
    <w:rsid w:val="00512BE4"/>
    <w:rsid w:val="00517354"/>
    <w:rsid w:val="00521038"/>
    <w:rsid w:val="00525A56"/>
    <w:rsid w:val="005313B1"/>
    <w:rsid w:val="00532F89"/>
    <w:rsid w:val="00534FCA"/>
    <w:rsid w:val="00553DC7"/>
    <w:rsid w:val="005551B1"/>
    <w:rsid w:val="0055678A"/>
    <w:rsid w:val="00557DEA"/>
    <w:rsid w:val="005611EE"/>
    <w:rsid w:val="005648BC"/>
    <w:rsid w:val="00586E76"/>
    <w:rsid w:val="005942CE"/>
    <w:rsid w:val="005C33B6"/>
    <w:rsid w:val="005D228E"/>
    <w:rsid w:val="005E426B"/>
    <w:rsid w:val="005E61B8"/>
    <w:rsid w:val="005F1A94"/>
    <w:rsid w:val="005F30BF"/>
    <w:rsid w:val="005F485D"/>
    <w:rsid w:val="005F7AEB"/>
    <w:rsid w:val="00600596"/>
    <w:rsid w:val="00604FEC"/>
    <w:rsid w:val="00605E74"/>
    <w:rsid w:val="00615172"/>
    <w:rsid w:val="006212A3"/>
    <w:rsid w:val="00622ADE"/>
    <w:rsid w:val="006443BF"/>
    <w:rsid w:val="00644685"/>
    <w:rsid w:val="0066745E"/>
    <w:rsid w:val="00671560"/>
    <w:rsid w:val="0067156C"/>
    <w:rsid w:val="00682B8C"/>
    <w:rsid w:val="0068653C"/>
    <w:rsid w:val="00686C1A"/>
    <w:rsid w:val="00692F02"/>
    <w:rsid w:val="00694DCA"/>
    <w:rsid w:val="00697456"/>
    <w:rsid w:val="006B47A2"/>
    <w:rsid w:val="006E02EE"/>
    <w:rsid w:val="006F2385"/>
    <w:rsid w:val="006F5BA6"/>
    <w:rsid w:val="0071590B"/>
    <w:rsid w:val="00722205"/>
    <w:rsid w:val="007231FD"/>
    <w:rsid w:val="007353CD"/>
    <w:rsid w:val="00741841"/>
    <w:rsid w:val="007433AD"/>
    <w:rsid w:val="00745CED"/>
    <w:rsid w:val="00751AC5"/>
    <w:rsid w:val="007545E4"/>
    <w:rsid w:val="007736AD"/>
    <w:rsid w:val="00775E23"/>
    <w:rsid w:val="0078078D"/>
    <w:rsid w:val="00786BBA"/>
    <w:rsid w:val="00787737"/>
    <w:rsid w:val="00793402"/>
    <w:rsid w:val="007A7E1C"/>
    <w:rsid w:val="007B0AC6"/>
    <w:rsid w:val="007B4967"/>
    <w:rsid w:val="007C3581"/>
    <w:rsid w:val="007C3DC4"/>
    <w:rsid w:val="007D2F15"/>
    <w:rsid w:val="007D3AD7"/>
    <w:rsid w:val="007D5931"/>
    <w:rsid w:val="007D5D30"/>
    <w:rsid w:val="007E0AE7"/>
    <w:rsid w:val="007E43A1"/>
    <w:rsid w:val="0080104A"/>
    <w:rsid w:val="0080492E"/>
    <w:rsid w:val="00804D81"/>
    <w:rsid w:val="0081252B"/>
    <w:rsid w:val="008169D8"/>
    <w:rsid w:val="00820B4F"/>
    <w:rsid w:val="00830FD8"/>
    <w:rsid w:val="00835491"/>
    <w:rsid w:val="0084524B"/>
    <w:rsid w:val="0084548B"/>
    <w:rsid w:val="008455CE"/>
    <w:rsid w:val="00852E2E"/>
    <w:rsid w:val="008530B7"/>
    <w:rsid w:val="00853C73"/>
    <w:rsid w:val="00855C64"/>
    <w:rsid w:val="00855F71"/>
    <w:rsid w:val="008644B8"/>
    <w:rsid w:val="00874F3B"/>
    <w:rsid w:val="00882287"/>
    <w:rsid w:val="00885122"/>
    <w:rsid w:val="008876CA"/>
    <w:rsid w:val="0089155B"/>
    <w:rsid w:val="008958BD"/>
    <w:rsid w:val="008A377E"/>
    <w:rsid w:val="008B08CE"/>
    <w:rsid w:val="008B11B1"/>
    <w:rsid w:val="008B17A1"/>
    <w:rsid w:val="008B73AC"/>
    <w:rsid w:val="008C10C1"/>
    <w:rsid w:val="008C391E"/>
    <w:rsid w:val="008C4D0C"/>
    <w:rsid w:val="008D6772"/>
    <w:rsid w:val="008D6BC0"/>
    <w:rsid w:val="008D7C6B"/>
    <w:rsid w:val="008E7115"/>
    <w:rsid w:val="008F0D2E"/>
    <w:rsid w:val="0090626D"/>
    <w:rsid w:val="00911101"/>
    <w:rsid w:val="009201E7"/>
    <w:rsid w:val="0092352C"/>
    <w:rsid w:val="0093508A"/>
    <w:rsid w:val="00936FEE"/>
    <w:rsid w:val="009411B5"/>
    <w:rsid w:val="00941E25"/>
    <w:rsid w:val="009422A4"/>
    <w:rsid w:val="009475E1"/>
    <w:rsid w:val="00950426"/>
    <w:rsid w:val="009746AD"/>
    <w:rsid w:val="00985857"/>
    <w:rsid w:val="009936E5"/>
    <w:rsid w:val="0099598B"/>
    <w:rsid w:val="009A19F3"/>
    <w:rsid w:val="009A1DF5"/>
    <w:rsid w:val="009A2D32"/>
    <w:rsid w:val="009A4038"/>
    <w:rsid w:val="009A4CDC"/>
    <w:rsid w:val="009A557F"/>
    <w:rsid w:val="009B67DA"/>
    <w:rsid w:val="009B7E3A"/>
    <w:rsid w:val="009C3138"/>
    <w:rsid w:val="009C68DF"/>
    <w:rsid w:val="009D3912"/>
    <w:rsid w:val="009E0DF6"/>
    <w:rsid w:val="009E2221"/>
    <w:rsid w:val="009F3890"/>
    <w:rsid w:val="009F6F02"/>
    <w:rsid w:val="00A05C75"/>
    <w:rsid w:val="00A05F1A"/>
    <w:rsid w:val="00A1559D"/>
    <w:rsid w:val="00A16347"/>
    <w:rsid w:val="00A2065B"/>
    <w:rsid w:val="00A451C3"/>
    <w:rsid w:val="00A452AF"/>
    <w:rsid w:val="00A51CD0"/>
    <w:rsid w:val="00A60BEC"/>
    <w:rsid w:val="00A63766"/>
    <w:rsid w:val="00A831CB"/>
    <w:rsid w:val="00A842FB"/>
    <w:rsid w:val="00A84456"/>
    <w:rsid w:val="00A94027"/>
    <w:rsid w:val="00AB2686"/>
    <w:rsid w:val="00AB4D17"/>
    <w:rsid w:val="00AB678E"/>
    <w:rsid w:val="00AC0BA1"/>
    <w:rsid w:val="00AC0E54"/>
    <w:rsid w:val="00AC5EE4"/>
    <w:rsid w:val="00AD03F8"/>
    <w:rsid w:val="00AD7B43"/>
    <w:rsid w:val="00AE329D"/>
    <w:rsid w:val="00AE7B42"/>
    <w:rsid w:val="00AF2DAF"/>
    <w:rsid w:val="00B078EB"/>
    <w:rsid w:val="00B10839"/>
    <w:rsid w:val="00B116A2"/>
    <w:rsid w:val="00B138F5"/>
    <w:rsid w:val="00B260AB"/>
    <w:rsid w:val="00B30FDF"/>
    <w:rsid w:val="00B31FB2"/>
    <w:rsid w:val="00B43364"/>
    <w:rsid w:val="00B44E24"/>
    <w:rsid w:val="00B45301"/>
    <w:rsid w:val="00B46596"/>
    <w:rsid w:val="00B516D2"/>
    <w:rsid w:val="00B52918"/>
    <w:rsid w:val="00B60CF3"/>
    <w:rsid w:val="00B60F51"/>
    <w:rsid w:val="00B64F52"/>
    <w:rsid w:val="00B67DF7"/>
    <w:rsid w:val="00B72C0F"/>
    <w:rsid w:val="00B743AD"/>
    <w:rsid w:val="00B916C8"/>
    <w:rsid w:val="00BA3DC1"/>
    <w:rsid w:val="00BB6D1D"/>
    <w:rsid w:val="00BC24F1"/>
    <w:rsid w:val="00BC6218"/>
    <w:rsid w:val="00BC631B"/>
    <w:rsid w:val="00BD044C"/>
    <w:rsid w:val="00BD79CC"/>
    <w:rsid w:val="00BE46E1"/>
    <w:rsid w:val="00BF47A5"/>
    <w:rsid w:val="00BF7B09"/>
    <w:rsid w:val="00C01953"/>
    <w:rsid w:val="00C031E4"/>
    <w:rsid w:val="00C13951"/>
    <w:rsid w:val="00C165F9"/>
    <w:rsid w:val="00C30D15"/>
    <w:rsid w:val="00C429BD"/>
    <w:rsid w:val="00C434C0"/>
    <w:rsid w:val="00C4616A"/>
    <w:rsid w:val="00C57298"/>
    <w:rsid w:val="00C62602"/>
    <w:rsid w:val="00C63735"/>
    <w:rsid w:val="00C63DB9"/>
    <w:rsid w:val="00C6740E"/>
    <w:rsid w:val="00C71BDA"/>
    <w:rsid w:val="00C71C29"/>
    <w:rsid w:val="00C74BF0"/>
    <w:rsid w:val="00C773C0"/>
    <w:rsid w:val="00C853BC"/>
    <w:rsid w:val="00C97058"/>
    <w:rsid w:val="00CA1A71"/>
    <w:rsid w:val="00CB01B4"/>
    <w:rsid w:val="00CB2367"/>
    <w:rsid w:val="00CC0D3F"/>
    <w:rsid w:val="00CD33C8"/>
    <w:rsid w:val="00CD6178"/>
    <w:rsid w:val="00CD6AA5"/>
    <w:rsid w:val="00CE4606"/>
    <w:rsid w:val="00CE46E7"/>
    <w:rsid w:val="00CE79AF"/>
    <w:rsid w:val="00CF2F11"/>
    <w:rsid w:val="00D013EA"/>
    <w:rsid w:val="00D02455"/>
    <w:rsid w:val="00D029BF"/>
    <w:rsid w:val="00D03825"/>
    <w:rsid w:val="00D03AE6"/>
    <w:rsid w:val="00D11722"/>
    <w:rsid w:val="00D15EDE"/>
    <w:rsid w:val="00D3556E"/>
    <w:rsid w:val="00D43E1B"/>
    <w:rsid w:val="00D6160D"/>
    <w:rsid w:val="00D7060E"/>
    <w:rsid w:val="00D86A6B"/>
    <w:rsid w:val="00D912C5"/>
    <w:rsid w:val="00D91866"/>
    <w:rsid w:val="00D94107"/>
    <w:rsid w:val="00DB1221"/>
    <w:rsid w:val="00DB29A5"/>
    <w:rsid w:val="00DC2266"/>
    <w:rsid w:val="00DC367B"/>
    <w:rsid w:val="00DC7890"/>
    <w:rsid w:val="00DE31B1"/>
    <w:rsid w:val="00DE4A85"/>
    <w:rsid w:val="00DE5403"/>
    <w:rsid w:val="00DE7C14"/>
    <w:rsid w:val="00DF4423"/>
    <w:rsid w:val="00DF44F0"/>
    <w:rsid w:val="00DF4B54"/>
    <w:rsid w:val="00DF6451"/>
    <w:rsid w:val="00E02C9A"/>
    <w:rsid w:val="00E03B20"/>
    <w:rsid w:val="00E06355"/>
    <w:rsid w:val="00E1062A"/>
    <w:rsid w:val="00E11273"/>
    <w:rsid w:val="00E25382"/>
    <w:rsid w:val="00E3418E"/>
    <w:rsid w:val="00E36E8B"/>
    <w:rsid w:val="00E402E1"/>
    <w:rsid w:val="00E42610"/>
    <w:rsid w:val="00E50146"/>
    <w:rsid w:val="00E53DE5"/>
    <w:rsid w:val="00E53FAA"/>
    <w:rsid w:val="00E606A1"/>
    <w:rsid w:val="00E65B3E"/>
    <w:rsid w:val="00E6714D"/>
    <w:rsid w:val="00E72064"/>
    <w:rsid w:val="00E7320B"/>
    <w:rsid w:val="00E83175"/>
    <w:rsid w:val="00E85865"/>
    <w:rsid w:val="00E8623C"/>
    <w:rsid w:val="00E91DEB"/>
    <w:rsid w:val="00EB4EFC"/>
    <w:rsid w:val="00EB5E51"/>
    <w:rsid w:val="00EC0F2F"/>
    <w:rsid w:val="00EC1C8F"/>
    <w:rsid w:val="00EC585F"/>
    <w:rsid w:val="00EC7224"/>
    <w:rsid w:val="00EE1C4D"/>
    <w:rsid w:val="00EE6054"/>
    <w:rsid w:val="00EE6432"/>
    <w:rsid w:val="00F07887"/>
    <w:rsid w:val="00F156BE"/>
    <w:rsid w:val="00F20601"/>
    <w:rsid w:val="00F22CFF"/>
    <w:rsid w:val="00F329B3"/>
    <w:rsid w:val="00F35BF7"/>
    <w:rsid w:val="00F3723F"/>
    <w:rsid w:val="00F42AB4"/>
    <w:rsid w:val="00F437E7"/>
    <w:rsid w:val="00F45F7B"/>
    <w:rsid w:val="00F5153B"/>
    <w:rsid w:val="00F54C27"/>
    <w:rsid w:val="00F5782D"/>
    <w:rsid w:val="00F60759"/>
    <w:rsid w:val="00F63019"/>
    <w:rsid w:val="00F67033"/>
    <w:rsid w:val="00F675C9"/>
    <w:rsid w:val="00F71B3C"/>
    <w:rsid w:val="00F720F1"/>
    <w:rsid w:val="00F73795"/>
    <w:rsid w:val="00F73A73"/>
    <w:rsid w:val="00F73E50"/>
    <w:rsid w:val="00F74BF9"/>
    <w:rsid w:val="00F80D95"/>
    <w:rsid w:val="00F8567F"/>
    <w:rsid w:val="00F868BC"/>
    <w:rsid w:val="00F86AC2"/>
    <w:rsid w:val="00F90009"/>
    <w:rsid w:val="00FA2545"/>
    <w:rsid w:val="00FA39ED"/>
    <w:rsid w:val="00FA693A"/>
    <w:rsid w:val="00FB0920"/>
    <w:rsid w:val="00FC749F"/>
    <w:rsid w:val="00FD0B23"/>
    <w:rsid w:val="00FD61A2"/>
    <w:rsid w:val="00FF09C0"/>
    <w:rsid w:val="00FF0B2A"/>
    <w:rsid w:val="00FF5014"/>
    <w:rsid w:val="00FF5E43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A39ED"/>
    <w:pPr>
      <w:suppressAutoHyphens/>
      <w:spacing w:line="360" w:lineRule="auto"/>
      <w:ind w:firstLine="709"/>
      <w:jc w:val="both"/>
    </w:pPr>
    <w:rPr>
      <w:rFonts w:cs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1F724C"/>
    <w:pPr>
      <w:keepNext/>
      <w:ind w:left="357" w:firstLine="0"/>
      <w:jc w:val="left"/>
      <w:outlineLvl w:val="0"/>
    </w:pPr>
    <w:rPr>
      <w:b/>
      <w:kern w:val="1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3C6DAD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6z1">
    <w:name w:val="WW8Num6z1"/>
    <w:rPr>
      <w:rFonts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3z1">
    <w:name w:val="WW8Num13z1"/>
    <w:rPr>
      <w:rFonts w:hint="default"/>
      <w:lang w:val="pt-PT" w:bidi="pt-P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eastAsia="Arial" w:hAnsi="Arial" w:cs="Arial" w:hint="default"/>
      <w:w w:val="99"/>
      <w:sz w:val="20"/>
      <w:szCs w:val="20"/>
      <w:lang w:val="pt-PT" w:bidi="pt-PT"/>
    </w:rPr>
  </w:style>
  <w:style w:type="character" w:customStyle="1" w:styleId="WW8Num16z1">
    <w:name w:val="WW8Num16z1"/>
    <w:rPr>
      <w:rFonts w:hint="default"/>
      <w:lang w:val="pt-PT" w:bidi="pt-PT"/>
    </w:rPr>
  </w:style>
  <w:style w:type="character" w:customStyle="1" w:styleId="WW8Num17z0">
    <w:name w:val="WW8Num17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7z1">
    <w:name w:val="WW8Num17z1"/>
    <w:rPr>
      <w:rFonts w:hint="default"/>
      <w:lang w:val="pt-PT" w:bidi="pt-P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Arial" w:eastAsia="Arial" w:hAnsi="Arial" w:cs="Arial" w:hint="default"/>
      <w:b/>
      <w:bCs/>
      <w:w w:val="99"/>
      <w:sz w:val="24"/>
      <w:szCs w:val="24"/>
      <w:lang w:val="pt-PT" w:bidi="pt-PT"/>
    </w:rPr>
  </w:style>
  <w:style w:type="character" w:customStyle="1" w:styleId="WW8Num22z1">
    <w:name w:val="WW8Num22z1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22z2">
    <w:name w:val="WW8Num22z2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2z3">
    <w:name w:val="WW8Num22z3"/>
    <w:rPr>
      <w:rFonts w:hint="default"/>
      <w:lang w:val="pt-PT" w:bidi="pt-PT"/>
    </w:rPr>
  </w:style>
  <w:style w:type="character" w:customStyle="1" w:styleId="WW8Num23z0">
    <w:name w:val="WW8Num23z0"/>
    <w:rPr>
      <w:rFonts w:hint="default"/>
      <w:lang w:val="pt-PT" w:bidi="pt-PT"/>
    </w:rPr>
  </w:style>
  <w:style w:type="character" w:customStyle="1" w:styleId="WW8Num23z2">
    <w:name w:val="WW8Num23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23z3">
    <w:name w:val="WW8Num23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6z0">
    <w:name w:val="WW8Num26z0"/>
    <w:rPr>
      <w:rFonts w:hint="default"/>
      <w:w w:val="99"/>
      <w:sz w:val="24"/>
      <w:szCs w:val="24"/>
      <w:lang w:val="pt-PT" w:bidi="pt-PT"/>
    </w:rPr>
  </w:style>
  <w:style w:type="character" w:customStyle="1" w:styleId="WW8Num26z1">
    <w:name w:val="WW8Num26z1"/>
    <w:rPr>
      <w:rFonts w:hint="default"/>
    </w:rPr>
  </w:style>
  <w:style w:type="character" w:customStyle="1" w:styleId="WW8Num27z0">
    <w:name w:val="WW8Num27z0"/>
    <w:rPr>
      <w:rFonts w:hint="default"/>
      <w:w w:val="99"/>
      <w:sz w:val="24"/>
      <w:szCs w:val="24"/>
      <w:lang w:val="pt-PT" w:bidi="pt-P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  <w:b/>
      <w:w w:val="99"/>
      <w:sz w:val="28"/>
      <w:szCs w:val="28"/>
      <w:lang w:val="pt-PT" w:bidi="pt-PT"/>
    </w:rPr>
  </w:style>
  <w:style w:type="character" w:customStyle="1" w:styleId="WW8Num28z1">
    <w:name w:val="WW8Num28z1"/>
    <w:rPr>
      <w:rFonts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hint="default"/>
      <w:lang w:val="pt-PT" w:bidi="pt-PT"/>
    </w:rPr>
  </w:style>
  <w:style w:type="character" w:customStyle="1" w:styleId="WW8Num30z2">
    <w:name w:val="WW8Num30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30z3">
    <w:name w:val="WW8Num30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Fontepargpadro3">
    <w:name w:val="Fonte parág. padrão3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styleId="Forte">
    <w:name w:val="Strong"/>
    <w:uiPriority w:val="22"/>
    <w:qFormat/>
    <w:rPr>
      <w:rFonts w:ascii="Arial" w:hAnsi="Arial" w:cs="Arial"/>
      <w:b/>
      <w:bCs/>
      <w:sz w:val="36"/>
    </w:rPr>
  </w:style>
  <w:style w:type="character" w:customStyle="1" w:styleId="RodapChar">
    <w:name w:val="Rodapé Char"/>
    <w:rPr>
      <w:rFonts w:ascii="Arial" w:hAnsi="Arial" w:cs="Arial"/>
      <w:sz w:val="24"/>
      <w:szCs w:val="24"/>
    </w:rPr>
  </w:style>
  <w:style w:type="character" w:styleId="nfase">
    <w:name w:val="Emphasis"/>
    <w:qFormat/>
    <w:rPr>
      <w:i/>
      <w:iCs/>
    </w:rPr>
  </w:style>
  <w:style w:type="character" w:customStyle="1" w:styleId="Fontepargpadro1">
    <w:name w:val="Fonte parág. padrão1"/>
  </w:style>
  <w:style w:type="character" w:customStyle="1" w:styleId="Strong">
    <w:name w:val="Strong"/>
    <w:rPr>
      <w:rFonts w:ascii="Arial" w:hAnsi="Arial" w:cs="Arial"/>
      <w:b/>
      <w:bCs/>
      <w:sz w:val="36"/>
    </w:rPr>
  </w:style>
  <w:style w:type="character" w:customStyle="1" w:styleId="CitaoChar">
    <w:name w:val="Citação Char"/>
    <w:rPr>
      <w:rFonts w:cs="Arial"/>
      <w:i/>
      <w:iCs/>
      <w:color w:val="000000"/>
      <w:szCs w:val="24"/>
      <w:lang w:eastAsia="zh-CN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eastAsia="zh-CN"/>
    </w:rPr>
  </w:style>
  <w:style w:type="character" w:customStyle="1" w:styleId="Normal1Char">
    <w:name w:val="Normal 1 Char"/>
    <w:rPr>
      <w:rFonts w:cs="Arial"/>
      <w:sz w:val="24"/>
      <w:szCs w:val="24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rPr>
      <w:sz w:val="20"/>
      <w:szCs w:val="20"/>
      <w:lang w:val="en-US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spacing w:before="240" w:after="60"/>
      <w:jc w:val="center"/>
    </w:pPr>
    <w:rPr>
      <w:rFonts w:ascii="Arial" w:hAnsi="Arial"/>
      <w:b/>
      <w:bCs/>
      <w:kern w:val="1"/>
      <w:sz w:val="32"/>
      <w:szCs w:val="32"/>
    </w:rPr>
  </w:style>
  <w:style w:type="paragraph" w:customStyle="1" w:styleId="Titulo1">
    <w:name w:val="Titulo1"/>
    <w:basedOn w:val="Ttulo10"/>
    <w:pPr>
      <w:keepNext/>
      <w:spacing w:after="120"/>
      <w:jc w:val="left"/>
    </w:pPr>
    <w:rPr>
      <w:rFonts w:eastAsia="Kochi Mincho"/>
      <w:bCs w:val="0"/>
      <w:lang w:eastAsia="pt-BR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customStyle="1" w:styleId="caption">
    <w:name w:val="caption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Citao">
    <w:name w:val="Quote"/>
    <w:basedOn w:val="Normal"/>
    <w:next w:val="Normal"/>
    <w:qFormat/>
    <w:pPr>
      <w:ind w:left="2268" w:firstLine="0"/>
    </w:pPr>
    <w:rPr>
      <w:rFonts w:cs="Times New Roman"/>
      <w:i/>
      <w:iCs/>
      <w:color w:val="000000"/>
      <w:sz w:val="20"/>
    </w:rPr>
  </w:style>
  <w:style w:type="paragraph" w:customStyle="1" w:styleId="TableParagraph">
    <w:name w:val="Table Paragraph"/>
    <w:basedOn w:val="Normal"/>
    <w:pPr>
      <w:widowControl w:val="0"/>
      <w:suppressAutoHyphens w:val="0"/>
      <w:autoSpaceDE w:val="0"/>
      <w:ind w:firstLine="0"/>
      <w:jc w:val="left"/>
    </w:pPr>
    <w:rPr>
      <w:rFonts w:ascii="Arial" w:eastAsia="Arial" w:hAnsi="Arial"/>
      <w:sz w:val="22"/>
      <w:szCs w:val="22"/>
      <w:lang w:val="pt-PT" w:bidi="pt-PT"/>
    </w:rPr>
  </w:style>
  <w:style w:type="paragraph" w:styleId="CabealhodoSumrio">
    <w:name w:val="TOC Heading"/>
    <w:basedOn w:val="Ttulo1"/>
    <w:next w:val="Normal"/>
    <w:uiPriority w:val="39"/>
    <w:qFormat/>
    <w:pPr>
      <w:keepLines/>
      <w:suppressAutoHyphens w:val="0"/>
      <w:spacing w:before="480" w:line="276" w:lineRule="auto"/>
      <w:ind w:left="0"/>
    </w:pPr>
    <w:rPr>
      <w:rFonts w:ascii="Cambria" w:hAnsi="Cambria" w:cs="Times New Roman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tabs>
        <w:tab w:val="left" w:pos="1276"/>
        <w:tab w:val="right" w:leader="dot" w:pos="9346"/>
      </w:tabs>
      <w:ind w:left="240" w:firstLine="469"/>
    </w:pPr>
  </w:style>
  <w:style w:type="paragraph" w:styleId="Sumrio3">
    <w:name w:val="toc 3"/>
    <w:basedOn w:val="Normal"/>
    <w:next w:val="Normal"/>
    <w:uiPriority w:val="39"/>
    <w:pPr>
      <w:suppressAutoHyphens w:val="0"/>
      <w:spacing w:after="100" w:line="276" w:lineRule="auto"/>
      <w:ind w:left="440" w:firstLine="0"/>
      <w:jc w:val="left"/>
    </w:pPr>
    <w:rPr>
      <w:rFonts w:ascii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ormal1">
    <w:name w:val="Normal 1"/>
    <w:basedOn w:val="Normal"/>
    <w:next w:val="Normal"/>
    <w:pPr>
      <w:ind w:firstLine="0"/>
    </w:pPr>
  </w:style>
  <w:style w:type="paragraph" w:customStyle="1" w:styleId="artigo">
    <w:name w:val="artig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inciso">
    <w:name w:val="incis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Default">
    <w:name w:val="Default"/>
    <w:rsid w:val="00133E60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F724C"/>
    <w:pPr>
      <w:jc w:val="center"/>
      <w:outlineLvl w:val="0"/>
    </w:pPr>
    <w:rPr>
      <w:rFonts w:cs="Times New Roman"/>
      <w:b/>
      <w:bCs/>
      <w:kern w:val="28"/>
      <w:sz w:val="28"/>
      <w:szCs w:val="32"/>
    </w:rPr>
  </w:style>
  <w:style w:type="character" w:customStyle="1" w:styleId="TtuloChar">
    <w:name w:val="Título Char"/>
    <w:link w:val="Ttulo"/>
    <w:uiPriority w:val="10"/>
    <w:rsid w:val="001F724C"/>
    <w:rPr>
      <w:b/>
      <w:bCs/>
      <w:kern w:val="28"/>
      <w:sz w:val="28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30FDF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E5408"/>
  </w:style>
  <w:style w:type="paragraph" w:customStyle="1" w:styleId="ij">
    <w:name w:val="ij"/>
    <w:basedOn w:val="Normal"/>
    <w:rsid w:val="0003582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53F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A39ED"/>
    <w:pPr>
      <w:suppressAutoHyphens/>
      <w:spacing w:line="360" w:lineRule="auto"/>
      <w:ind w:firstLine="709"/>
      <w:jc w:val="both"/>
    </w:pPr>
    <w:rPr>
      <w:rFonts w:cs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1F724C"/>
    <w:pPr>
      <w:keepNext/>
      <w:ind w:left="357" w:firstLine="0"/>
      <w:jc w:val="left"/>
      <w:outlineLvl w:val="0"/>
    </w:pPr>
    <w:rPr>
      <w:b/>
      <w:kern w:val="1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rsid w:val="003C6DAD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6z1">
    <w:name w:val="WW8Num6z1"/>
    <w:rPr>
      <w:rFonts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3z1">
    <w:name w:val="WW8Num13z1"/>
    <w:rPr>
      <w:rFonts w:hint="default"/>
      <w:lang w:val="pt-PT" w:bidi="pt-P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eastAsia="Arial" w:hAnsi="Arial" w:cs="Arial" w:hint="default"/>
      <w:w w:val="99"/>
      <w:sz w:val="20"/>
      <w:szCs w:val="20"/>
      <w:lang w:val="pt-PT" w:bidi="pt-PT"/>
    </w:rPr>
  </w:style>
  <w:style w:type="character" w:customStyle="1" w:styleId="WW8Num16z1">
    <w:name w:val="WW8Num16z1"/>
    <w:rPr>
      <w:rFonts w:hint="default"/>
      <w:lang w:val="pt-PT" w:bidi="pt-PT"/>
    </w:rPr>
  </w:style>
  <w:style w:type="character" w:customStyle="1" w:styleId="WW8Num17z0">
    <w:name w:val="WW8Num17z0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17z1">
    <w:name w:val="WW8Num17z1"/>
    <w:rPr>
      <w:rFonts w:hint="default"/>
      <w:lang w:val="pt-PT" w:bidi="pt-P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Arial" w:eastAsia="Arial" w:hAnsi="Arial" w:cs="Arial" w:hint="default"/>
      <w:b/>
      <w:bCs/>
      <w:w w:val="99"/>
      <w:sz w:val="24"/>
      <w:szCs w:val="24"/>
      <w:lang w:val="pt-PT" w:bidi="pt-PT"/>
    </w:rPr>
  </w:style>
  <w:style w:type="character" w:customStyle="1" w:styleId="WW8Num22z1">
    <w:name w:val="WW8Num22z1"/>
    <w:rPr>
      <w:rFonts w:ascii="Arial" w:eastAsia="Arial" w:hAnsi="Arial" w:cs="Arial" w:hint="default"/>
      <w:spacing w:val="0"/>
      <w:w w:val="99"/>
      <w:sz w:val="24"/>
      <w:szCs w:val="24"/>
      <w:lang w:val="pt-PT" w:bidi="pt-PT"/>
    </w:rPr>
  </w:style>
  <w:style w:type="character" w:customStyle="1" w:styleId="WW8Num22z2">
    <w:name w:val="WW8Num22z2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2z3">
    <w:name w:val="WW8Num22z3"/>
    <w:rPr>
      <w:rFonts w:hint="default"/>
      <w:lang w:val="pt-PT" w:bidi="pt-PT"/>
    </w:rPr>
  </w:style>
  <w:style w:type="character" w:customStyle="1" w:styleId="WW8Num23z0">
    <w:name w:val="WW8Num23z0"/>
    <w:rPr>
      <w:rFonts w:hint="default"/>
      <w:lang w:val="pt-PT" w:bidi="pt-PT"/>
    </w:rPr>
  </w:style>
  <w:style w:type="character" w:customStyle="1" w:styleId="WW8Num23z2">
    <w:name w:val="WW8Num23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23z3">
    <w:name w:val="WW8Num23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WW8Num24z0">
    <w:name w:val="WW8Num24z0"/>
    <w:rPr>
      <w:rFonts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6z0">
    <w:name w:val="WW8Num26z0"/>
    <w:rPr>
      <w:rFonts w:hint="default"/>
      <w:w w:val="99"/>
      <w:sz w:val="24"/>
      <w:szCs w:val="24"/>
      <w:lang w:val="pt-PT" w:bidi="pt-PT"/>
    </w:rPr>
  </w:style>
  <w:style w:type="character" w:customStyle="1" w:styleId="WW8Num26z1">
    <w:name w:val="WW8Num26z1"/>
    <w:rPr>
      <w:rFonts w:hint="default"/>
    </w:rPr>
  </w:style>
  <w:style w:type="character" w:customStyle="1" w:styleId="WW8Num27z0">
    <w:name w:val="WW8Num27z0"/>
    <w:rPr>
      <w:rFonts w:hint="default"/>
      <w:w w:val="99"/>
      <w:sz w:val="24"/>
      <w:szCs w:val="24"/>
      <w:lang w:val="pt-PT" w:bidi="pt-PT"/>
    </w:rPr>
  </w:style>
  <w:style w:type="character" w:customStyle="1" w:styleId="WW8Num27z1">
    <w:name w:val="WW8Num27z1"/>
    <w:rPr>
      <w:rFonts w:hint="default"/>
    </w:rPr>
  </w:style>
  <w:style w:type="character" w:customStyle="1" w:styleId="WW8Num28z0">
    <w:name w:val="WW8Num28z0"/>
    <w:rPr>
      <w:rFonts w:hint="default"/>
      <w:b/>
      <w:w w:val="99"/>
      <w:sz w:val="28"/>
      <w:szCs w:val="28"/>
      <w:lang w:val="pt-PT" w:bidi="pt-PT"/>
    </w:rPr>
  </w:style>
  <w:style w:type="character" w:customStyle="1" w:styleId="WW8Num28z1">
    <w:name w:val="WW8Num28z1"/>
    <w:rPr>
      <w:rFonts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hint="default"/>
      <w:lang w:val="pt-PT" w:bidi="pt-PT"/>
    </w:rPr>
  </w:style>
  <w:style w:type="character" w:customStyle="1" w:styleId="WW8Num30z2">
    <w:name w:val="WW8Num30z2"/>
    <w:rPr>
      <w:rFonts w:ascii="Arial" w:eastAsia="Arial" w:hAnsi="Arial" w:cs="Arial" w:hint="default"/>
      <w:spacing w:val="-2"/>
      <w:w w:val="99"/>
      <w:sz w:val="24"/>
      <w:szCs w:val="24"/>
      <w:lang w:val="pt-PT" w:bidi="pt-PT"/>
    </w:rPr>
  </w:style>
  <w:style w:type="character" w:customStyle="1" w:styleId="WW8Num30z3">
    <w:name w:val="WW8Num30z3"/>
    <w:rPr>
      <w:rFonts w:ascii="Arial" w:eastAsia="Arial" w:hAnsi="Arial" w:cs="Arial" w:hint="default"/>
      <w:w w:val="99"/>
      <w:sz w:val="24"/>
      <w:szCs w:val="24"/>
      <w:lang w:val="pt-PT" w:bidi="pt-PT"/>
    </w:rPr>
  </w:style>
  <w:style w:type="character" w:customStyle="1" w:styleId="Fontepargpadro3">
    <w:name w:val="Fonte parág. padrão3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styleId="Forte">
    <w:name w:val="Strong"/>
    <w:uiPriority w:val="22"/>
    <w:qFormat/>
    <w:rPr>
      <w:rFonts w:ascii="Arial" w:hAnsi="Arial" w:cs="Arial"/>
      <w:b/>
      <w:bCs/>
      <w:sz w:val="36"/>
    </w:rPr>
  </w:style>
  <w:style w:type="character" w:customStyle="1" w:styleId="RodapChar">
    <w:name w:val="Rodapé Char"/>
    <w:rPr>
      <w:rFonts w:ascii="Arial" w:hAnsi="Arial" w:cs="Arial"/>
      <w:sz w:val="24"/>
      <w:szCs w:val="24"/>
    </w:rPr>
  </w:style>
  <w:style w:type="character" w:styleId="nfase">
    <w:name w:val="Emphasis"/>
    <w:qFormat/>
    <w:rPr>
      <w:i/>
      <w:iCs/>
    </w:rPr>
  </w:style>
  <w:style w:type="character" w:customStyle="1" w:styleId="Fontepargpadro1">
    <w:name w:val="Fonte parág. padrão1"/>
  </w:style>
  <w:style w:type="character" w:customStyle="1" w:styleId="Strong">
    <w:name w:val="Strong"/>
    <w:rPr>
      <w:rFonts w:ascii="Arial" w:hAnsi="Arial" w:cs="Arial"/>
      <w:b/>
      <w:bCs/>
      <w:sz w:val="36"/>
    </w:rPr>
  </w:style>
  <w:style w:type="character" w:customStyle="1" w:styleId="CitaoChar">
    <w:name w:val="Citação Char"/>
    <w:rPr>
      <w:rFonts w:cs="Arial"/>
      <w:i/>
      <w:iCs/>
      <w:color w:val="000000"/>
      <w:szCs w:val="24"/>
      <w:lang w:eastAsia="zh-CN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eastAsia="zh-CN"/>
    </w:rPr>
  </w:style>
  <w:style w:type="character" w:customStyle="1" w:styleId="Normal1Char">
    <w:name w:val="Normal 1 Char"/>
    <w:rPr>
      <w:rFonts w:cs="Arial"/>
      <w:sz w:val="24"/>
      <w:szCs w:val="24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rPr>
      <w:sz w:val="20"/>
      <w:szCs w:val="20"/>
      <w:lang w:val="en-US"/>
    </w:r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spacing w:before="240" w:after="60"/>
      <w:jc w:val="center"/>
    </w:pPr>
    <w:rPr>
      <w:rFonts w:ascii="Arial" w:hAnsi="Arial"/>
      <w:b/>
      <w:bCs/>
      <w:kern w:val="1"/>
      <w:sz w:val="32"/>
      <w:szCs w:val="32"/>
    </w:rPr>
  </w:style>
  <w:style w:type="paragraph" w:customStyle="1" w:styleId="Titulo1">
    <w:name w:val="Titulo1"/>
    <w:basedOn w:val="Ttulo10"/>
    <w:pPr>
      <w:keepNext/>
      <w:spacing w:after="120"/>
      <w:jc w:val="left"/>
    </w:pPr>
    <w:rPr>
      <w:rFonts w:eastAsia="Kochi Mincho"/>
      <w:bCs w:val="0"/>
      <w:lang w:eastAsia="pt-BR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customStyle="1" w:styleId="caption">
    <w:name w:val="caption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Citao">
    <w:name w:val="Quote"/>
    <w:basedOn w:val="Normal"/>
    <w:next w:val="Normal"/>
    <w:qFormat/>
    <w:pPr>
      <w:ind w:left="2268" w:firstLine="0"/>
    </w:pPr>
    <w:rPr>
      <w:rFonts w:cs="Times New Roman"/>
      <w:i/>
      <w:iCs/>
      <w:color w:val="000000"/>
      <w:sz w:val="20"/>
    </w:rPr>
  </w:style>
  <w:style w:type="paragraph" w:customStyle="1" w:styleId="TableParagraph">
    <w:name w:val="Table Paragraph"/>
    <w:basedOn w:val="Normal"/>
    <w:pPr>
      <w:widowControl w:val="0"/>
      <w:suppressAutoHyphens w:val="0"/>
      <w:autoSpaceDE w:val="0"/>
      <w:ind w:firstLine="0"/>
      <w:jc w:val="left"/>
    </w:pPr>
    <w:rPr>
      <w:rFonts w:ascii="Arial" w:eastAsia="Arial" w:hAnsi="Arial"/>
      <w:sz w:val="22"/>
      <w:szCs w:val="22"/>
      <w:lang w:val="pt-PT" w:bidi="pt-PT"/>
    </w:rPr>
  </w:style>
  <w:style w:type="paragraph" w:styleId="CabealhodoSumrio">
    <w:name w:val="TOC Heading"/>
    <w:basedOn w:val="Ttulo1"/>
    <w:next w:val="Normal"/>
    <w:uiPriority w:val="39"/>
    <w:qFormat/>
    <w:pPr>
      <w:keepLines/>
      <w:suppressAutoHyphens w:val="0"/>
      <w:spacing w:before="480" w:line="276" w:lineRule="auto"/>
      <w:ind w:left="0"/>
    </w:pPr>
    <w:rPr>
      <w:rFonts w:ascii="Cambria" w:hAnsi="Cambria" w:cs="Times New Roman"/>
      <w:bCs/>
      <w:color w:val="365F91"/>
      <w:szCs w:val="28"/>
    </w:r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tabs>
        <w:tab w:val="left" w:pos="1276"/>
        <w:tab w:val="right" w:leader="dot" w:pos="9346"/>
      </w:tabs>
      <w:ind w:left="240" w:firstLine="469"/>
    </w:pPr>
  </w:style>
  <w:style w:type="paragraph" w:styleId="Sumrio3">
    <w:name w:val="toc 3"/>
    <w:basedOn w:val="Normal"/>
    <w:next w:val="Normal"/>
    <w:uiPriority w:val="39"/>
    <w:pPr>
      <w:suppressAutoHyphens w:val="0"/>
      <w:spacing w:after="100" w:line="276" w:lineRule="auto"/>
      <w:ind w:left="440" w:firstLine="0"/>
      <w:jc w:val="left"/>
    </w:pPr>
    <w:rPr>
      <w:rFonts w:ascii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Normal1">
    <w:name w:val="Normal 1"/>
    <w:basedOn w:val="Normal"/>
    <w:next w:val="Normal"/>
    <w:pPr>
      <w:ind w:firstLine="0"/>
    </w:pPr>
  </w:style>
  <w:style w:type="paragraph" w:customStyle="1" w:styleId="artigo">
    <w:name w:val="artig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inciso">
    <w:name w:val="inciso"/>
    <w:basedOn w:val="Normal"/>
    <w:rsid w:val="003761F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customStyle="1" w:styleId="Default">
    <w:name w:val="Default"/>
    <w:rsid w:val="00133E60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F724C"/>
    <w:pPr>
      <w:jc w:val="center"/>
      <w:outlineLvl w:val="0"/>
    </w:pPr>
    <w:rPr>
      <w:rFonts w:cs="Times New Roman"/>
      <w:b/>
      <w:bCs/>
      <w:kern w:val="28"/>
      <w:sz w:val="28"/>
      <w:szCs w:val="32"/>
    </w:rPr>
  </w:style>
  <w:style w:type="character" w:customStyle="1" w:styleId="TtuloChar">
    <w:name w:val="Título Char"/>
    <w:link w:val="Ttulo"/>
    <w:uiPriority w:val="10"/>
    <w:rsid w:val="001F724C"/>
    <w:rPr>
      <w:b/>
      <w:bCs/>
      <w:kern w:val="28"/>
      <w:sz w:val="28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30FDF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E5408"/>
  </w:style>
  <w:style w:type="paragraph" w:customStyle="1" w:styleId="ij">
    <w:name w:val="ij"/>
    <w:basedOn w:val="Normal"/>
    <w:rsid w:val="0003582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53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wikipedia.org/wiki/Minera%C3%A7%C3%A3o_de_dados" TargetMode="External"/><Relationship Id="rId18" Type="http://schemas.openxmlformats.org/officeDocument/2006/relationships/hyperlink" Target="https://pt.wikipedia.org/wiki/Interface_gr%C3%A1fica_do_utilizado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Intelig%C3%AAncia_artificial" TargetMode="External"/><Relationship Id="rId17" Type="http://schemas.openxmlformats.org/officeDocument/2006/relationships/hyperlink" Target="https://pt.wikipedia.org/wiki/Formato_de_arquiv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Microsoft_Office_200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GNU_General_Public_Licens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t.wikipedia.org/wiki/Microsoft_Windows" TargetMode="External"/><Relationship Id="rId10" Type="http://schemas.openxmlformats.org/officeDocument/2006/relationships/hyperlink" Target="https://pt.wikipedia.org/wiki/Java_(linguagem_de_programa%C3%A7%C3%A3o)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t.wikipedia.org/wiki/Su%C3%ADte_de_escrit%C3%B3ri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https://vestibular.mundoeducacao.bol.uol.com.br/upload/vestibular/-5be1c86d0a431.jpg" TargetMode="External"/><Relationship Id="rId1" Type="http://schemas.openxmlformats.org/officeDocument/2006/relationships/image" Target="media/image2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7D71F-75F8-4FE4-BF41-E26D54E0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</vt:lpstr>
    </vt:vector>
  </TitlesOfParts>
  <Company/>
  <LinksUpToDate>false</LinksUpToDate>
  <CharactersWithSpaces>6406</CharactersWithSpaces>
  <SharedDoc>false</SharedDoc>
  <HLinks>
    <vt:vector size="138" baseType="variant">
      <vt:variant>
        <vt:i4>2359380</vt:i4>
      </vt:variant>
      <vt:variant>
        <vt:i4>108</vt:i4>
      </vt:variant>
      <vt:variant>
        <vt:i4>0</vt:i4>
      </vt:variant>
      <vt:variant>
        <vt:i4>5</vt:i4>
      </vt:variant>
      <vt:variant>
        <vt:lpwstr>https://pt.wikipedia.org/wiki/Interface_gr%C3%A1fica_do_utilizador</vt:lpwstr>
      </vt:variant>
      <vt:variant>
        <vt:lpwstr/>
      </vt:variant>
      <vt:variant>
        <vt:i4>7143473</vt:i4>
      </vt:variant>
      <vt:variant>
        <vt:i4>105</vt:i4>
      </vt:variant>
      <vt:variant>
        <vt:i4>0</vt:i4>
      </vt:variant>
      <vt:variant>
        <vt:i4>5</vt:i4>
      </vt:variant>
      <vt:variant>
        <vt:lpwstr>https://pt.wikipedia.org/wiki/Formato_de_arquivo</vt:lpwstr>
      </vt:variant>
      <vt:variant>
        <vt:lpwstr/>
      </vt:variant>
      <vt:variant>
        <vt:i4>917534</vt:i4>
      </vt:variant>
      <vt:variant>
        <vt:i4>102</vt:i4>
      </vt:variant>
      <vt:variant>
        <vt:i4>0</vt:i4>
      </vt:variant>
      <vt:variant>
        <vt:i4>5</vt:i4>
      </vt:variant>
      <vt:variant>
        <vt:lpwstr>https://pt.wikipedia.org/wiki/Microsoft_Office_2007</vt:lpwstr>
      </vt:variant>
      <vt:variant>
        <vt:lpwstr/>
      </vt:variant>
      <vt:variant>
        <vt:i4>1835117</vt:i4>
      </vt:variant>
      <vt:variant>
        <vt:i4>99</vt:i4>
      </vt:variant>
      <vt:variant>
        <vt:i4>0</vt:i4>
      </vt:variant>
      <vt:variant>
        <vt:i4>5</vt:i4>
      </vt:variant>
      <vt:variant>
        <vt:lpwstr>https://pt.wikipedia.org/wiki/Microsoft_Windows</vt:lpwstr>
      </vt:variant>
      <vt:variant>
        <vt:lpwstr/>
      </vt:variant>
      <vt:variant>
        <vt:i4>5701698</vt:i4>
      </vt:variant>
      <vt:variant>
        <vt:i4>96</vt:i4>
      </vt:variant>
      <vt:variant>
        <vt:i4>0</vt:i4>
      </vt:variant>
      <vt:variant>
        <vt:i4>5</vt:i4>
      </vt:variant>
      <vt:variant>
        <vt:lpwstr>https://pt.wikipedia.org/wiki/Su%C3%ADte_de_escrit%C3%B3rio</vt:lpwstr>
      </vt:variant>
      <vt:variant>
        <vt:lpwstr/>
      </vt:variant>
      <vt:variant>
        <vt:i4>1507402</vt:i4>
      </vt:variant>
      <vt:variant>
        <vt:i4>93</vt:i4>
      </vt:variant>
      <vt:variant>
        <vt:i4>0</vt:i4>
      </vt:variant>
      <vt:variant>
        <vt:i4>5</vt:i4>
      </vt:variant>
      <vt:variant>
        <vt:lpwstr>https://pt.wikipedia.org/wiki/Minera%C3%A7%C3%A3o_de_dados</vt:lpwstr>
      </vt:variant>
      <vt:variant>
        <vt:lpwstr/>
      </vt:variant>
      <vt:variant>
        <vt:i4>852003</vt:i4>
      </vt:variant>
      <vt:variant>
        <vt:i4>90</vt:i4>
      </vt:variant>
      <vt:variant>
        <vt:i4>0</vt:i4>
      </vt:variant>
      <vt:variant>
        <vt:i4>5</vt:i4>
      </vt:variant>
      <vt:variant>
        <vt:lpwstr>https://pt.wikipedia.org/wiki/Intelig%C3%AAncia_artificial</vt:lpwstr>
      </vt:variant>
      <vt:variant>
        <vt:lpwstr/>
      </vt:variant>
      <vt:variant>
        <vt:i4>4587583</vt:i4>
      </vt:variant>
      <vt:variant>
        <vt:i4>87</vt:i4>
      </vt:variant>
      <vt:variant>
        <vt:i4>0</vt:i4>
      </vt:variant>
      <vt:variant>
        <vt:i4>5</vt:i4>
      </vt:variant>
      <vt:variant>
        <vt:lpwstr>https://pt.wikipedia.org/wiki/GNU_General_Public_License</vt:lpwstr>
      </vt:variant>
      <vt:variant>
        <vt:lpwstr/>
      </vt:variant>
      <vt:variant>
        <vt:i4>4194421</vt:i4>
      </vt:variant>
      <vt:variant>
        <vt:i4>84</vt:i4>
      </vt:variant>
      <vt:variant>
        <vt:i4>0</vt:i4>
      </vt:variant>
      <vt:variant>
        <vt:i4>5</vt:i4>
      </vt:variant>
      <vt:variant>
        <vt:lpwstr>https://pt.wikipedia.org/wiki/Java_(linguagem_de_programa%C3%A7%C3%A3o)</vt:lpwstr>
      </vt:variant>
      <vt:variant>
        <vt:lpwstr/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_Toc12198671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_Toc12198670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_Toc12198669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_Toc12198668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_Toc12198667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_Toc12198666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_Toc12198665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_Toc12198664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_Toc12198663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_Toc12198662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_Toc12198661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_Toc12198660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_Toc12198659</vt:lpwstr>
      </vt:variant>
      <vt:variant>
        <vt:i4>6160414</vt:i4>
      </vt:variant>
      <vt:variant>
        <vt:i4>-1</vt:i4>
      </vt:variant>
      <vt:variant>
        <vt:i4>2053</vt:i4>
      </vt:variant>
      <vt:variant>
        <vt:i4>1</vt:i4>
      </vt:variant>
      <vt:variant>
        <vt:lpwstr>https://vestibular.mundoeducacao.bol.uol.com.br/upload/vestibular/-5be1c86d0a431.jpg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Carlos Mello</dc:creator>
  <cp:keywords/>
  <cp:lastModifiedBy>Marlon</cp:lastModifiedBy>
  <cp:revision>9</cp:revision>
  <cp:lastPrinted>2019-05-26T22:54:00Z</cp:lastPrinted>
  <dcterms:created xsi:type="dcterms:W3CDTF">2019-06-23T19:27:00Z</dcterms:created>
  <dcterms:modified xsi:type="dcterms:W3CDTF">2019-06-23T19:55:00Z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-116324225</vt:i4>
  </property>
  <property fmtid="{D5CDD505-2E9C-101B-9397-08002B2CF9AE}" pid="3" name="_AuthorEmail">
    <vt:lpwstr>fbln@br.inter.net</vt:lpwstr>
  </property>
  <property fmtid="{D5CDD505-2E9C-101B-9397-08002B2CF9AE}" pid="4" name="_AuthorEmailDisplayName">
    <vt:lpwstr>Fernando Buarque(Inter.net)</vt:lpwstr>
  </property>
  <property fmtid="{D5CDD505-2E9C-101B-9397-08002B2CF9AE}" pid="5" name="_EmailSubject">
    <vt:lpwstr>DE - docs</vt:lpwstr>
  </property>
  <property fmtid="{D5CDD505-2E9C-101B-9397-08002B2CF9AE}" pid="6" name="_ReviewingToolsShownOnce">
    <vt:lpwstr/>
  </property>
</Properties>
</file>